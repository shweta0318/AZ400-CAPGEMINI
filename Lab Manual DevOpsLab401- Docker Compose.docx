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3CB14" w14:textId="77777777" w:rsidR="00451277" w:rsidRDefault="006E795F">
      <w:pPr>
        <w:spacing w:line="140" w:lineRule="exact"/>
        <w:rPr>
          <w:sz w:val="14"/>
          <w:szCs w:val="14"/>
        </w:rPr>
      </w:pPr>
      <w:r>
        <w:pict w14:anchorId="1C188838">
          <v:group id="_x0000_s1039" style="position:absolute;margin-left:1.5pt;margin-top:81.8pt;width:593.8pt;height:439.95pt;z-index:-251658240;mso-position-horizontal-relative:page;mso-position-vertical-relative:page" coordorigin="30,1636" coordsize="11876,87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3" type="#_x0000_t75" style="position:absolute;left:30;top:1636;width:11876;height:4467">
              <v:imagedata r:id="rId7" o:title=""/>
            </v:shape>
            <v:shape id="_x0000_s1042" style="position:absolute;left:7441;top:5469;width:4185;height:101" coordorigin="7441,5469" coordsize="4185,101" path="m7441,5570r4185,l11626,5469r-4185,l7441,5570xe" fillcolor="#006fc0" stroked="f">
              <v:path arrowok="t"/>
            </v:shape>
            <v:shape id="_x0000_s1041" style="position:absolute;left:7366;top:5917;width:4151;height:4508" coordorigin="7366,5917" coordsize="4151,4508" path="m7366,10425r4151,l11517,5917r-4151,l7366,10425xe" fillcolor="#096cbc" stroked="f">
              <v:path arrowok="t"/>
            </v:shape>
            <v:shape id="_x0000_s1040" type="#_x0000_t75" style="position:absolute;left:7380;top:6221;width:4121;height:3830">
              <v:imagedata r:id="rId8" o:title=""/>
            </v:shape>
            <w10:wrap anchorx="page" anchory="page"/>
          </v:group>
        </w:pict>
      </w:r>
    </w:p>
    <w:p w14:paraId="77E2958E" w14:textId="77777777" w:rsidR="00451277" w:rsidRDefault="00451277">
      <w:pPr>
        <w:spacing w:line="200" w:lineRule="exact"/>
      </w:pPr>
    </w:p>
    <w:p w14:paraId="4A9059E1" w14:textId="77777777" w:rsidR="00451277" w:rsidRDefault="00451277">
      <w:pPr>
        <w:spacing w:line="200" w:lineRule="exact"/>
      </w:pPr>
    </w:p>
    <w:p w14:paraId="1ED4D8CB" w14:textId="77777777" w:rsidR="00451277" w:rsidRDefault="006E795F">
      <w:pPr>
        <w:spacing w:line="540" w:lineRule="exact"/>
        <w:ind w:left="334" w:right="369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position w:val="-1"/>
          <w:sz w:val="48"/>
          <w:szCs w:val="48"/>
        </w:rPr>
        <w:t>Lab Manual- Setup and Manage Docker</w:t>
      </w:r>
    </w:p>
    <w:p w14:paraId="668DA53B" w14:textId="77777777" w:rsidR="00451277" w:rsidRDefault="00451277">
      <w:pPr>
        <w:spacing w:line="100" w:lineRule="exact"/>
        <w:rPr>
          <w:sz w:val="11"/>
          <w:szCs w:val="11"/>
        </w:rPr>
      </w:pPr>
    </w:p>
    <w:p w14:paraId="6308BF31" w14:textId="77777777" w:rsidR="00451277" w:rsidRDefault="006E795F">
      <w:pPr>
        <w:spacing w:line="540" w:lineRule="exact"/>
        <w:ind w:left="1611" w:right="1650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position w:val="-2"/>
          <w:sz w:val="48"/>
          <w:szCs w:val="48"/>
        </w:rPr>
        <w:t xml:space="preserve">Compose for </w:t>
      </w:r>
      <w:proofErr w:type="spellStart"/>
      <w:proofErr w:type="gramStart"/>
      <w:r>
        <w:rPr>
          <w:rFonts w:ascii="Arial" w:eastAsia="Arial" w:hAnsi="Arial" w:cs="Arial"/>
          <w:b/>
          <w:position w:val="-2"/>
          <w:sz w:val="48"/>
          <w:szCs w:val="48"/>
        </w:rPr>
        <w:t>Multicontainer</w:t>
      </w:r>
      <w:proofErr w:type="spellEnd"/>
      <w:proofErr w:type="gramEnd"/>
    </w:p>
    <w:p w14:paraId="619BB72E" w14:textId="77777777" w:rsidR="00451277" w:rsidRDefault="00451277">
      <w:pPr>
        <w:spacing w:line="200" w:lineRule="exact"/>
      </w:pPr>
    </w:p>
    <w:p w14:paraId="2DCF4DA2" w14:textId="77777777" w:rsidR="00451277" w:rsidRDefault="00451277">
      <w:pPr>
        <w:spacing w:line="200" w:lineRule="exact"/>
      </w:pPr>
    </w:p>
    <w:p w14:paraId="04E2053D" w14:textId="77777777" w:rsidR="00451277" w:rsidRDefault="00451277">
      <w:pPr>
        <w:spacing w:line="200" w:lineRule="exact"/>
      </w:pPr>
    </w:p>
    <w:p w14:paraId="6DEFB047" w14:textId="77777777" w:rsidR="00451277" w:rsidRDefault="00451277">
      <w:pPr>
        <w:spacing w:line="200" w:lineRule="exact"/>
      </w:pPr>
    </w:p>
    <w:p w14:paraId="1F4A79B3" w14:textId="77777777" w:rsidR="00451277" w:rsidRDefault="00451277">
      <w:pPr>
        <w:spacing w:line="200" w:lineRule="exact"/>
      </w:pPr>
    </w:p>
    <w:p w14:paraId="072B7CB5" w14:textId="77777777" w:rsidR="00451277" w:rsidRDefault="00451277">
      <w:pPr>
        <w:spacing w:line="200" w:lineRule="exact"/>
      </w:pPr>
    </w:p>
    <w:p w14:paraId="2A5BD378" w14:textId="77777777" w:rsidR="00451277" w:rsidRDefault="00451277">
      <w:pPr>
        <w:spacing w:line="200" w:lineRule="exact"/>
      </w:pPr>
    </w:p>
    <w:p w14:paraId="1FCC6069" w14:textId="77777777" w:rsidR="00451277" w:rsidRDefault="00451277">
      <w:pPr>
        <w:spacing w:line="200" w:lineRule="exact"/>
      </w:pPr>
    </w:p>
    <w:p w14:paraId="7E9B705C" w14:textId="77777777" w:rsidR="00451277" w:rsidRDefault="00451277">
      <w:pPr>
        <w:spacing w:line="200" w:lineRule="exact"/>
      </w:pPr>
    </w:p>
    <w:p w14:paraId="2C327FEB" w14:textId="77777777" w:rsidR="00451277" w:rsidRDefault="00451277">
      <w:pPr>
        <w:spacing w:line="200" w:lineRule="exact"/>
      </w:pPr>
    </w:p>
    <w:p w14:paraId="28623603" w14:textId="77777777" w:rsidR="00451277" w:rsidRDefault="00451277">
      <w:pPr>
        <w:spacing w:line="200" w:lineRule="exact"/>
      </w:pPr>
    </w:p>
    <w:p w14:paraId="5ABECA2F" w14:textId="77777777" w:rsidR="00451277" w:rsidRDefault="00451277">
      <w:pPr>
        <w:spacing w:line="200" w:lineRule="exact"/>
      </w:pPr>
    </w:p>
    <w:p w14:paraId="645F56A5" w14:textId="77777777" w:rsidR="00451277" w:rsidRDefault="00451277">
      <w:pPr>
        <w:spacing w:line="200" w:lineRule="exact"/>
      </w:pPr>
    </w:p>
    <w:p w14:paraId="388BF586" w14:textId="77777777" w:rsidR="00451277" w:rsidRDefault="00451277">
      <w:pPr>
        <w:spacing w:line="200" w:lineRule="exact"/>
      </w:pPr>
    </w:p>
    <w:p w14:paraId="6C56D9A3" w14:textId="77777777" w:rsidR="00451277" w:rsidRDefault="00451277">
      <w:pPr>
        <w:spacing w:line="200" w:lineRule="exact"/>
      </w:pPr>
    </w:p>
    <w:p w14:paraId="5AE838C0" w14:textId="77777777" w:rsidR="00451277" w:rsidRDefault="00451277">
      <w:pPr>
        <w:spacing w:line="200" w:lineRule="exact"/>
      </w:pPr>
    </w:p>
    <w:p w14:paraId="19D60561" w14:textId="77777777" w:rsidR="00451277" w:rsidRDefault="00451277">
      <w:pPr>
        <w:spacing w:line="200" w:lineRule="exact"/>
      </w:pPr>
    </w:p>
    <w:p w14:paraId="429915BB" w14:textId="77777777" w:rsidR="00451277" w:rsidRDefault="00451277">
      <w:pPr>
        <w:spacing w:before="17" w:line="260" w:lineRule="exact"/>
        <w:rPr>
          <w:sz w:val="26"/>
          <w:szCs w:val="26"/>
        </w:rPr>
      </w:pPr>
    </w:p>
    <w:p w14:paraId="05E38951" w14:textId="6F0CAA3D" w:rsidR="00451277" w:rsidRDefault="006E795F">
      <w:pPr>
        <w:spacing w:before="34"/>
        <w:ind w:left="622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FFFFFF"/>
          <w:w w:val="99"/>
        </w:rPr>
        <w:t>Prepared</w:t>
      </w:r>
      <w:r>
        <w:rPr>
          <w:rFonts w:ascii="Arial" w:eastAsia="Arial" w:hAnsi="Arial" w:cs="Arial"/>
          <w:b/>
          <w:color w:val="FFFFFF"/>
        </w:rPr>
        <w:t xml:space="preserve"> </w:t>
      </w:r>
      <w:r>
        <w:rPr>
          <w:rFonts w:ascii="Arial" w:eastAsia="Arial" w:hAnsi="Arial" w:cs="Arial"/>
          <w:b/>
          <w:color w:val="FFFFFF"/>
          <w:w w:val="99"/>
        </w:rPr>
        <w:t>for</w:t>
      </w:r>
      <w:r>
        <w:rPr>
          <w:rFonts w:ascii="Arial" w:eastAsia="Arial" w:hAnsi="Arial" w:cs="Arial"/>
          <w:color w:val="FFFFFF"/>
          <w:w w:val="99"/>
        </w:rPr>
        <w:t>:</w:t>
      </w:r>
      <w:r>
        <w:rPr>
          <w:rFonts w:ascii="Arial" w:eastAsia="Arial" w:hAnsi="Arial" w:cs="Arial"/>
          <w:color w:val="FFFFFF"/>
        </w:rPr>
        <w:t xml:space="preserve"> </w:t>
      </w:r>
    </w:p>
    <w:p w14:paraId="0517AEDD" w14:textId="77777777" w:rsidR="00451277" w:rsidRDefault="00451277">
      <w:pPr>
        <w:spacing w:before="6" w:line="160" w:lineRule="exact"/>
        <w:rPr>
          <w:sz w:val="16"/>
          <w:szCs w:val="16"/>
        </w:rPr>
      </w:pPr>
    </w:p>
    <w:p w14:paraId="789BFDDE" w14:textId="77777777" w:rsidR="00451277" w:rsidRDefault="006E795F">
      <w:pPr>
        <w:ind w:left="622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FFFFFF"/>
          <w:w w:val="99"/>
        </w:rPr>
        <w:t>Date:</w:t>
      </w:r>
      <w:r>
        <w:rPr>
          <w:rFonts w:ascii="Arial" w:eastAsia="Arial" w:hAnsi="Arial" w:cs="Arial"/>
          <w:b/>
          <w:color w:val="FFFFFF"/>
        </w:rPr>
        <w:t xml:space="preserve"> </w:t>
      </w:r>
      <w:r>
        <w:rPr>
          <w:rFonts w:ascii="Arial" w:eastAsia="Arial" w:hAnsi="Arial" w:cs="Arial"/>
          <w:color w:val="FFFFFF"/>
          <w:w w:val="99"/>
        </w:rPr>
        <w:t>18</w:t>
      </w:r>
      <w:proofErr w:type="spellStart"/>
      <w:proofErr w:type="gramStart"/>
      <w:r>
        <w:rPr>
          <w:rFonts w:ascii="Arial" w:eastAsia="Arial" w:hAnsi="Arial" w:cs="Arial"/>
          <w:color w:val="FFFFFF"/>
          <w:w w:val="99"/>
          <w:position w:val="6"/>
          <w:sz w:val="13"/>
          <w:szCs w:val="13"/>
        </w:rPr>
        <w:t>th</w:t>
      </w:r>
      <w:proofErr w:type="spellEnd"/>
      <w:r>
        <w:rPr>
          <w:rFonts w:ascii="Arial" w:eastAsia="Arial" w:hAnsi="Arial" w:cs="Arial"/>
          <w:color w:val="FFFFFF"/>
          <w:position w:val="6"/>
          <w:sz w:val="13"/>
          <w:szCs w:val="13"/>
        </w:rPr>
        <w:t xml:space="preserve">  </w:t>
      </w:r>
      <w:r>
        <w:rPr>
          <w:rFonts w:ascii="Arial" w:eastAsia="Arial" w:hAnsi="Arial" w:cs="Arial"/>
          <w:color w:val="FFFFFF"/>
          <w:w w:val="99"/>
        </w:rPr>
        <w:t>Nov</w:t>
      </w:r>
      <w:proofErr w:type="gramEnd"/>
      <w:r>
        <w:rPr>
          <w:rFonts w:ascii="Arial" w:eastAsia="Arial" w:hAnsi="Arial" w:cs="Arial"/>
          <w:color w:val="FFFFFF"/>
        </w:rPr>
        <w:t xml:space="preserve">  </w:t>
      </w:r>
      <w:r>
        <w:rPr>
          <w:rFonts w:ascii="Arial" w:eastAsia="Arial" w:hAnsi="Arial" w:cs="Arial"/>
          <w:color w:val="FFFFFF"/>
          <w:w w:val="99"/>
        </w:rPr>
        <w:t>2018</w:t>
      </w:r>
    </w:p>
    <w:p w14:paraId="13672696" w14:textId="77777777" w:rsidR="00451277" w:rsidRDefault="00451277">
      <w:pPr>
        <w:spacing w:before="6" w:line="160" w:lineRule="exact"/>
        <w:rPr>
          <w:sz w:val="16"/>
          <w:szCs w:val="16"/>
        </w:rPr>
      </w:pPr>
    </w:p>
    <w:p w14:paraId="7740028F" w14:textId="77777777" w:rsidR="00451277" w:rsidRDefault="006E795F">
      <w:pPr>
        <w:spacing w:line="413" w:lineRule="auto"/>
        <w:ind w:left="6225" w:right="253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FFFFFF"/>
          <w:w w:val="99"/>
        </w:rPr>
        <w:t>Prepared</w:t>
      </w:r>
      <w:r>
        <w:rPr>
          <w:rFonts w:ascii="Arial" w:eastAsia="Arial" w:hAnsi="Arial" w:cs="Arial"/>
          <w:b/>
          <w:color w:val="FFFFFF"/>
        </w:rPr>
        <w:t xml:space="preserve"> </w:t>
      </w:r>
      <w:r>
        <w:rPr>
          <w:rFonts w:ascii="Arial" w:eastAsia="Arial" w:hAnsi="Arial" w:cs="Arial"/>
          <w:b/>
          <w:color w:val="FFFFFF"/>
          <w:w w:val="99"/>
        </w:rPr>
        <w:t>by:</w:t>
      </w:r>
      <w:r>
        <w:rPr>
          <w:rFonts w:ascii="Arial" w:eastAsia="Arial" w:hAnsi="Arial" w:cs="Arial"/>
          <w:b/>
          <w:color w:val="FFFFFF"/>
        </w:rPr>
        <w:t xml:space="preserve"> </w:t>
      </w:r>
      <w:r>
        <w:rPr>
          <w:rFonts w:ascii="Arial" w:eastAsia="Arial" w:hAnsi="Arial" w:cs="Arial"/>
          <w:color w:val="FFFFFF"/>
          <w:w w:val="99"/>
        </w:rPr>
        <w:t>Bipin</w:t>
      </w:r>
      <w:r>
        <w:rPr>
          <w:rFonts w:ascii="Arial" w:eastAsia="Arial" w:hAnsi="Arial" w:cs="Arial"/>
          <w:color w:val="FFFFFF"/>
        </w:rPr>
        <w:t xml:space="preserve"> </w:t>
      </w:r>
      <w:proofErr w:type="spellStart"/>
      <w:r>
        <w:rPr>
          <w:rFonts w:ascii="Arial" w:eastAsia="Arial" w:hAnsi="Arial" w:cs="Arial"/>
          <w:color w:val="FFFFFF"/>
          <w:w w:val="99"/>
        </w:rPr>
        <w:t>Sinhaa</w:t>
      </w:r>
      <w:proofErr w:type="spellEnd"/>
      <w:r>
        <w:rPr>
          <w:rFonts w:ascii="Arial" w:eastAsia="Arial" w:hAnsi="Arial" w:cs="Arial"/>
          <w:color w:val="FFFFFF"/>
          <w:w w:val="99"/>
        </w:rPr>
        <w:t xml:space="preserve"> Document</w:t>
      </w:r>
      <w:r>
        <w:rPr>
          <w:rFonts w:ascii="Arial" w:eastAsia="Arial" w:hAnsi="Arial" w:cs="Arial"/>
          <w:color w:val="FFFFFF"/>
        </w:rPr>
        <w:t xml:space="preserve"> </w:t>
      </w:r>
      <w:r>
        <w:rPr>
          <w:rFonts w:ascii="Arial" w:eastAsia="Arial" w:hAnsi="Arial" w:cs="Arial"/>
          <w:color w:val="FFFFFF"/>
          <w:w w:val="99"/>
        </w:rPr>
        <w:t>Name:</w:t>
      </w:r>
      <w:r>
        <w:rPr>
          <w:rFonts w:ascii="Arial" w:eastAsia="Arial" w:hAnsi="Arial" w:cs="Arial"/>
          <w:color w:val="FFFFFF"/>
        </w:rPr>
        <w:t xml:space="preserve"> </w:t>
      </w:r>
      <w:r>
        <w:rPr>
          <w:rFonts w:ascii="Arial" w:eastAsia="Arial" w:hAnsi="Arial" w:cs="Arial"/>
          <w:color w:val="FFFFFF"/>
          <w:w w:val="99"/>
        </w:rPr>
        <w:t>Lab</w:t>
      </w:r>
      <w:r>
        <w:rPr>
          <w:rFonts w:ascii="Arial" w:eastAsia="Arial" w:hAnsi="Arial" w:cs="Arial"/>
          <w:color w:val="FFFFFF"/>
        </w:rPr>
        <w:t xml:space="preserve"> </w:t>
      </w:r>
      <w:r>
        <w:rPr>
          <w:rFonts w:ascii="Arial" w:eastAsia="Arial" w:hAnsi="Arial" w:cs="Arial"/>
          <w:color w:val="FFFFFF"/>
          <w:w w:val="99"/>
        </w:rPr>
        <w:t xml:space="preserve">Manual </w:t>
      </w:r>
      <w:r>
        <w:rPr>
          <w:rFonts w:ascii="Arial" w:eastAsia="Arial" w:hAnsi="Arial" w:cs="Arial"/>
          <w:b/>
          <w:color w:val="FFFFFF"/>
          <w:w w:val="99"/>
        </w:rPr>
        <w:t>Document</w:t>
      </w:r>
      <w:r>
        <w:rPr>
          <w:rFonts w:ascii="Arial" w:eastAsia="Arial" w:hAnsi="Arial" w:cs="Arial"/>
          <w:b/>
          <w:color w:val="FFFFFF"/>
        </w:rPr>
        <w:t xml:space="preserve"> </w:t>
      </w:r>
      <w:r>
        <w:rPr>
          <w:rFonts w:ascii="Arial" w:eastAsia="Arial" w:hAnsi="Arial" w:cs="Arial"/>
          <w:b/>
          <w:color w:val="FFFFFF"/>
          <w:w w:val="99"/>
        </w:rPr>
        <w:t>Number</w:t>
      </w:r>
      <w:r>
        <w:rPr>
          <w:rFonts w:ascii="Arial" w:eastAsia="Arial" w:hAnsi="Arial" w:cs="Arial"/>
          <w:b/>
          <w:color w:val="FFFFFF"/>
        </w:rPr>
        <w:t xml:space="preserve"> </w:t>
      </w:r>
      <w:r>
        <w:rPr>
          <w:rFonts w:ascii="Arial" w:eastAsia="Arial" w:hAnsi="Arial" w:cs="Arial"/>
          <w:color w:val="FFFFFF"/>
          <w:w w:val="99"/>
        </w:rPr>
        <w:t>DevOpsLab401</w:t>
      </w:r>
    </w:p>
    <w:p w14:paraId="6DAF1F62" w14:textId="77777777" w:rsidR="00451277" w:rsidRDefault="006E795F">
      <w:pPr>
        <w:spacing w:before="5"/>
        <w:ind w:left="6225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FFFFFF"/>
          <w:w w:val="99"/>
        </w:rPr>
        <w:t>Contributor:</w:t>
      </w:r>
    </w:p>
    <w:p w14:paraId="7253E11E" w14:textId="77777777" w:rsidR="00451277" w:rsidRDefault="00451277">
      <w:pPr>
        <w:spacing w:before="6" w:line="160" w:lineRule="exact"/>
        <w:rPr>
          <w:sz w:val="16"/>
          <w:szCs w:val="16"/>
        </w:rPr>
      </w:pPr>
    </w:p>
    <w:p w14:paraId="16F0391B" w14:textId="77777777" w:rsidR="00451277" w:rsidRDefault="006E795F">
      <w:pPr>
        <w:ind w:left="6225"/>
        <w:rPr>
          <w:rFonts w:ascii="Arial" w:eastAsia="Arial" w:hAnsi="Arial" w:cs="Arial"/>
        </w:rPr>
        <w:sectPr w:rsidR="0045127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20" w:h="16840"/>
          <w:pgMar w:top="1280" w:right="860" w:bottom="280" w:left="1300" w:header="348" w:footer="1051" w:gutter="0"/>
          <w:cols w:space="720"/>
        </w:sectPr>
      </w:pPr>
      <w:r>
        <w:rPr>
          <w:rFonts w:ascii="Arial" w:eastAsia="Arial" w:hAnsi="Arial" w:cs="Arial"/>
          <w:color w:val="FFFFFF"/>
          <w:w w:val="99"/>
        </w:rPr>
        <w:t>Shruti</w:t>
      </w:r>
      <w:r>
        <w:rPr>
          <w:rFonts w:ascii="Arial" w:eastAsia="Arial" w:hAnsi="Arial" w:cs="Arial"/>
          <w:color w:val="FFFFFF"/>
        </w:rPr>
        <w:t xml:space="preserve"> </w:t>
      </w:r>
      <w:proofErr w:type="spellStart"/>
      <w:r>
        <w:rPr>
          <w:rFonts w:ascii="Arial" w:eastAsia="Arial" w:hAnsi="Arial" w:cs="Arial"/>
          <w:color w:val="FFFFFF"/>
          <w:w w:val="99"/>
        </w:rPr>
        <w:t>Sinhaa</w:t>
      </w:r>
      <w:proofErr w:type="spellEnd"/>
    </w:p>
    <w:p w14:paraId="18CB885E" w14:textId="77777777" w:rsidR="00451277" w:rsidRDefault="00451277">
      <w:pPr>
        <w:spacing w:before="2" w:line="100" w:lineRule="exact"/>
        <w:rPr>
          <w:sz w:val="10"/>
          <w:szCs w:val="10"/>
        </w:rPr>
      </w:pPr>
    </w:p>
    <w:p w14:paraId="533B4388" w14:textId="77777777" w:rsidR="00451277" w:rsidRDefault="00451277">
      <w:pPr>
        <w:spacing w:line="200" w:lineRule="exact"/>
      </w:pPr>
    </w:p>
    <w:p w14:paraId="239A99E4" w14:textId="77777777" w:rsidR="00451277" w:rsidRDefault="00451277">
      <w:pPr>
        <w:spacing w:line="200" w:lineRule="exact"/>
      </w:pPr>
    </w:p>
    <w:p w14:paraId="7D0E7F5D" w14:textId="77777777" w:rsidR="00451277" w:rsidRDefault="00451277">
      <w:pPr>
        <w:spacing w:line="200" w:lineRule="exact"/>
      </w:pPr>
    </w:p>
    <w:p w14:paraId="30391430" w14:textId="77777777" w:rsidR="00451277" w:rsidRDefault="00451277">
      <w:pPr>
        <w:spacing w:line="200" w:lineRule="exact"/>
      </w:pPr>
    </w:p>
    <w:p w14:paraId="18C84397" w14:textId="77777777" w:rsidR="00451277" w:rsidRDefault="00451277">
      <w:pPr>
        <w:spacing w:line="200" w:lineRule="exact"/>
      </w:pPr>
    </w:p>
    <w:p w14:paraId="55D5BCA3" w14:textId="77777777" w:rsidR="00451277" w:rsidRDefault="00451277">
      <w:pPr>
        <w:spacing w:line="200" w:lineRule="exact"/>
      </w:pPr>
    </w:p>
    <w:p w14:paraId="03B2AFAE" w14:textId="77777777" w:rsidR="00451277" w:rsidRDefault="00451277">
      <w:pPr>
        <w:spacing w:line="200" w:lineRule="exact"/>
      </w:pPr>
    </w:p>
    <w:p w14:paraId="790A605A" w14:textId="77777777" w:rsidR="00451277" w:rsidRDefault="00451277">
      <w:pPr>
        <w:spacing w:line="200" w:lineRule="exact"/>
      </w:pPr>
    </w:p>
    <w:p w14:paraId="1E1F5B1A" w14:textId="77777777" w:rsidR="00451277" w:rsidRDefault="00451277">
      <w:pPr>
        <w:spacing w:line="200" w:lineRule="exact"/>
      </w:pPr>
    </w:p>
    <w:p w14:paraId="33F6B868" w14:textId="77777777" w:rsidR="00451277" w:rsidRDefault="00451277">
      <w:pPr>
        <w:spacing w:line="200" w:lineRule="exact"/>
      </w:pPr>
    </w:p>
    <w:p w14:paraId="1B0D3DF5" w14:textId="77777777" w:rsidR="00451277" w:rsidRDefault="00451277">
      <w:pPr>
        <w:spacing w:line="200" w:lineRule="exact"/>
      </w:pPr>
    </w:p>
    <w:p w14:paraId="660EA11D" w14:textId="77777777" w:rsidR="00451277" w:rsidRDefault="00451277">
      <w:pPr>
        <w:spacing w:line="200" w:lineRule="exact"/>
      </w:pPr>
    </w:p>
    <w:p w14:paraId="5A47CFD1" w14:textId="77777777" w:rsidR="00451277" w:rsidRDefault="00451277">
      <w:pPr>
        <w:spacing w:line="200" w:lineRule="exact"/>
      </w:pPr>
    </w:p>
    <w:p w14:paraId="0FFC6F8D" w14:textId="77777777" w:rsidR="00451277" w:rsidRDefault="006E795F">
      <w:pPr>
        <w:spacing w:before="20"/>
        <w:ind w:left="119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color w:val="0C2B40"/>
          <w:w w:val="99"/>
          <w:sz w:val="32"/>
          <w:szCs w:val="32"/>
        </w:rPr>
        <w:t>Table</w:t>
      </w:r>
      <w:r>
        <w:rPr>
          <w:rFonts w:ascii="Arial" w:eastAsia="Arial" w:hAnsi="Arial" w:cs="Arial"/>
          <w:b/>
          <w:color w:val="0C2B4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C2B40"/>
          <w:w w:val="99"/>
          <w:sz w:val="32"/>
          <w:szCs w:val="32"/>
        </w:rPr>
        <w:t>of</w:t>
      </w:r>
      <w:r>
        <w:rPr>
          <w:rFonts w:ascii="Arial" w:eastAsia="Arial" w:hAnsi="Arial" w:cs="Arial"/>
          <w:b/>
          <w:color w:val="0C2B4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C2B40"/>
          <w:w w:val="99"/>
          <w:sz w:val="32"/>
          <w:szCs w:val="32"/>
        </w:rPr>
        <w:t>Contents</w:t>
      </w:r>
    </w:p>
    <w:p w14:paraId="625039E7" w14:textId="77777777" w:rsidR="00451277" w:rsidRDefault="00451277">
      <w:pPr>
        <w:spacing w:before="1" w:line="180" w:lineRule="exact"/>
        <w:rPr>
          <w:sz w:val="19"/>
          <w:szCs w:val="19"/>
        </w:rPr>
      </w:pPr>
    </w:p>
    <w:p w14:paraId="3ACA5046" w14:textId="77777777" w:rsidR="00451277" w:rsidRDefault="006E795F">
      <w:pPr>
        <w:ind w:left="11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             OBJECTIVE ............................................................................................................3</w:t>
      </w:r>
    </w:p>
    <w:p w14:paraId="7E7662D8" w14:textId="77777777" w:rsidR="00451277" w:rsidRDefault="00451277">
      <w:pPr>
        <w:spacing w:before="9" w:line="160" w:lineRule="exact"/>
        <w:rPr>
          <w:sz w:val="16"/>
          <w:szCs w:val="16"/>
        </w:rPr>
      </w:pPr>
    </w:p>
    <w:p w14:paraId="1EBAFB5F" w14:textId="77777777" w:rsidR="00451277" w:rsidRDefault="006E795F">
      <w:pPr>
        <w:ind w:left="11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             PRE-REQUISISTE ............................................................................................</w:t>
      </w:r>
      <w:r>
        <w:rPr>
          <w:rFonts w:ascii="Arial" w:eastAsia="Arial" w:hAnsi="Arial" w:cs="Arial"/>
          <w:b/>
          <w:sz w:val="22"/>
          <w:szCs w:val="22"/>
        </w:rPr>
        <w:t>......3</w:t>
      </w:r>
    </w:p>
    <w:p w14:paraId="064A2B94" w14:textId="77777777" w:rsidR="00451277" w:rsidRDefault="00451277">
      <w:pPr>
        <w:spacing w:before="2" w:line="160" w:lineRule="exact"/>
        <w:rPr>
          <w:sz w:val="17"/>
          <w:szCs w:val="17"/>
        </w:rPr>
      </w:pPr>
    </w:p>
    <w:p w14:paraId="66768BDA" w14:textId="77777777" w:rsidR="00451277" w:rsidRDefault="006E795F">
      <w:pPr>
        <w:ind w:left="11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             How Docker Compose Work .................................................................................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3</w:t>
      </w:r>
      <w:proofErr w:type="gramEnd"/>
    </w:p>
    <w:p w14:paraId="6CE02826" w14:textId="77777777" w:rsidR="00451277" w:rsidRDefault="00451277">
      <w:pPr>
        <w:spacing w:before="9" w:line="160" w:lineRule="exact"/>
        <w:rPr>
          <w:sz w:val="16"/>
          <w:szCs w:val="16"/>
        </w:rPr>
      </w:pPr>
    </w:p>
    <w:p w14:paraId="6E71209B" w14:textId="77777777" w:rsidR="00451277" w:rsidRDefault="006E795F">
      <w:pPr>
        <w:ind w:left="11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             Setup Up Docker Compose...................................................................................4</w:t>
      </w:r>
    </w:p>
    <w:p w14:paraId="04FCBC3E" w14:textId="77777777" w:rsidR="00451277" w:rsidRDefault="00451277">
      <w:pPr>
        <w:spacing w:before="1" w:line="160" w:lineRule="exact"/>
        <w:rPr>
          <w:sz w:val="17"/>
          <w:szCs w:val="17"/>
        </w:rPr>
      </w:pPr>
    </w:p>
    <w:p w14:paraId="6ECE5995" w14:textId="77777777" w:rsidR="00451277" w:rsidRDefault="006E795F">
      <w:pPr>
        <w:ind w:left="119"/>
        <w:rPr>
          <w:rFonts w:ascii="Arial" w:eastAsia="Arial" w:hAnsi="Arial" w:cs="Arial"/>
        </w:rPr>
        <w:sectPr w:rsidR="00451277">
          <w:pgSz w:w="11920" w:h="16840"/>
          <w:pgMar w:top="1280" w:right="860" w:bottom="280" w:left="1300" w:header="348" w:footer="1051" w:gutter="0"/>
          <w:cols w:space="720"/>
        </w:sectPr>
      </w:pPr>
      <w:r>
        <w:rPr>
          <w:rFonts w:ascii="Arial" w:eastAsia="Arial" w:hAnsi="Arial" w:cs="Arial"/>
          <w:w w:val="99"/>
        </w:rPr>
        <w:t>4.1</w:t>
      </w:r>
      <w:r>
        <w:rPr>
          <w:rFonts w:ascii="Arial" w:eastAsia="Arial" w:hAnsi="Arial" w:cs="Arial"/>
        </w:rPr>
        <w:t xml:space="preserve">           </w:t>
      </w:r>
      <w:r>
        <w:rPr>
          <w:rFonts w:ascii="Arial" w:eastAsia="Arial" w:hAnsi="Arial" w:cs="Arial"/>
          <w:b/>
          <w:w w:val="99"/>
        </w:rPr>
        <w:t>Manage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  <w:w w:val="99"/>
        </w:rPr>
        <w:t>Compose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  <w:w w:val="99"/>
        </w:rPr>
        <w:t>Conatiner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w w:val="99"/>
        </w:rPr>
        <w:t>...............................................................................................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w w:val="99"/>
        </w:rPr>
        <w:t>6</w:t>
      </w:r>
    </w:p>
    <w:p w14:paraId="7D4F98C5" w14:textId="77777777" w:rsidR="00451277" w:rsidRDefault="00451277">
      <w:pPr>
        <w:spacing w:before="8" w:line="180" w:lineRule="exact"/>
        <w:rPr>
          <w:sz w:val="19"/>
          <w:szCs w:val="19"/>
        </w:rPr>
      </w:pPr>
    </w:p>
    <w:p w14:paraId="71A4B047" w14:textId="77777777" w:rsidR="00451277" w:rsidRDefault="00451277">
      <w:pPr>
        <w:spacing w:line="200" w:lineRule="exact"/>
      </w:pPr>
    </w:p>
    <w:p w14:paraId="560B9797" w14:textId="77777777" w:rsidR="00451277" w:rsidRDefault="006E795F">
      <w:pPr>
        <w:spacing w:before="20"/>
        <w:ind w:left="119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color w:val="B41211"/>
          <w:w w:val="99"/>
          <w:sz w:val="32"/>
          <w:szCs w:val="32"/>
        </w:rPr>
        <w:t>1</w:t>
      </w:r>
      <w:r>
        <w:rPr>
          <w:rFonts w:ascii="Arial" w:eastAsia="Arial" w:hAnsi="Arial" w:cs="Arial"/>
          <w:b/>
          <w:color w:val="B41211"/>
          <w:sz w:val="32"/>
          <w:szCs w:val="32"/>
        </w:rPr>
        <w:t xml:space="preserve">        </w:t>
      </w:r>
      <w:r>
        <w:rPr>
          <w:rFonts w:ascii="Arial" w:eastAsia="Arial" w:hAnsi="Arial" w:cs="Arial"/>
          <w:b/>
          <w:color w:val="0C2B40"/>
          <w:w w:val="99"/>
          <w:sz w:val="32"/>
          <w:szCs w:val="32"/>
        </w:rPr>
        <w:t>OBJECTIVE</w:t>
      </w:r>
    </w:p>
    <w:p w14:paraId="15C3692E" w14:textId="77777777" w:rsidR="00451277" w:rsidRDefault="00451277">
      <w:pPr>
        <w:spacing w:before="7" w:line="180" w:lineRule="exact"/>
        <w:rPr>
          <w:sz w:val="18"/>
          <w:szCs w:val="18"/>
        </w:rPr>
      </w:pPr>
    </w:p>
    <w:p w14:paraId="04A6BDB7" w14:textId="77777777" w:rsidR="00451277" w:rsidRDefault="006E795F">
      <w:pPr>
        <w:ind w:left="11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C2B40"/>
          <w:sz w:val="22"/>
          <w:szCs w:val="22"/>
        </w:rPr>
        <w:t xml:space="preserve">Docker </w:t>
      </w:r>
      <w:proofErr w:type="gramStart"/>
      <w:r>
        <w:rPr>
          <w:rFonts w:ascii="Calibri" w:eastAsia="Calibri" w:hAnsi="Calibri" w:cs="Calibri"/>
          <w:color w:val="0C2B40"/>
          <w:sz w:val="22"/>
          <w:szCs w:val="22"/>
        </w:rPr>
        <w:t>composes</w:t>
      </w:r>
      <w:proofErr w:type="gramEnd"/>
    </w:p>
    <w:p w14:paraId="0BC8CB35" w14:textId="77777777" w:rsidR="00451277" w:rsidRDefault="00451277">
      <w:pPr>
        <w:spacing w:before="9" w:line="260" w:lineRule="exact"/>
        <w:rPr>
          <w:sz w:val="26"/>
          <w:szCs w:val="26"/>
        </w:rPr>
      </w:pPr>
    </w:p>
    <w:p w14:paraId="31286CCC" w14:textId="77777777" w:rsidR="00451277" w:rsidRDefault="006E795F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color w:val="006FC0"/>
          <w:sz w:val="22"/>
          <w:szCs w:val="22"/>
        </w:rPr>
        <w:t>▪</w:t>
      </w:r>
      <w:r>
        <w:rPr>
          <w:rFonts w:ascii="Arial" w:eastAsia="Arial" w:hAnsi="Arial" w:cs="Arial"/>
          <w:color w:val="006FC0"/>
          <w:sz w:val="22"/>
          <w:szCs w:val="22"/>
        </w:rPr>
        <w:t xml:space="preserve">    </w:t>
      </w:r>
      <w:r>
        <w:rPr>
          <w:rFonts w:ascii="Calibri" w:eastAsia="Calibri" w:hAnsi="Calibri" w:cs="Calibri"/>
          <w:color w:val="0C2B40"/>
          <w:sz w:val="22"/>
          <w:szCs w:val="22"/>
        </w:rPr>
        <w:t xml:space="preserve">Tool </w:t>
      </w:r>
      <w:proofErr w:type="gramStart"/>
      <w:r>
        <w:rPr>
          <w:rFonts w:ascii="Calibri" w:eastAsia="Calibri" w:hAnsi="Calibri" w:cs="Calibri"/>
          <w:color w:val="0C2B40"/>
          <w:sz w:val="22"/>
          <w:szCs w:val="22"/>
        </w:rPr>
        <w:t>For</w:t>
      </w:r>
      <w:proofErr w:type="gramEnd"/>
      <w:r>
        <w:rPr>
          <w:rFonts w:ascii="Calibri" w:eastAsia="Calibri" w:hAnsi="Calibri" w:cs="Calibri"/>
          <w:color w:val="0C2B40"/>
          <w:sz w:val="22"/>
          <w:szCs w:val="22"/>
        </w:rPr>
        <w:t xml:space="preserve"> Defining &amp; Running Multi-Container Docker Applications</w:t>
      </w:r>
    </w:p>
    <w:p w14:paraId="76E29EF4" w14:textId="77777777" w:rsidR="00451277" w:rsidRDefault="006E795F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color w:val="006FC0"/>
          <w:sz w:val="22"/>
          <w:szCs w:val="22"/>
        </w:rPr>
        <w:t>▪</w:t>
      </w:r>
      <w:r>
        <w:rPr>
          <w:rFonts w:ascii="Arial" w:eastAsia="Arial" w:hAnsi="Arial" w:cs="Arial"/>
          <w:color w:val="006FC0"/>
          <w:sz w:val="22"/>
          <w:szCs w:val="22"/>
        </w:rPr>
        <w:t xml:space="preserve">    </w:t>
      </w:r>
      <w:r>
        <w:rPr>
          <w:rFonts w:ascii="Calibri" w:eastAsia="Calibri" w:hAnsi="Calibri" w:cs="Calibri"/>
          <w:color w:val="0C2B40"/>
          <w:sz w:val="22"/>
          <w:szCs w:val="22"/>
        </w:rPr>
        <w:t xml:space="preserve">Use </w:t>
      </w:r>
      <w:proofErr w:type="spellStart"/>
      <w:r>
        <w:rPr>
          <w:rFonts w:ascii="Calibri" w:eastAsia="Calibri" w:hAnsi="Calibri" w:cs="Calibri"/>
          <w:color w:val="0C2B40"/>
          <w:sz w:val="22"/>
          <w:szCs w:val="22"/>
        </w:rPr>
        <w:t>Yaml</w:t>
      </w:r>
      <w:proofErr w:type="spellEnd"/>
      <w:r>
        <w:rPr>
          <w:rFonts w:ascii="Calibri" w:eastAsia="Calibri" w:hAnsi="Calibri" w:cs="Calibri"/>
          <w:color w:val="0C2B40"/>
          <w:sz w:val="22"/>
          <w:szCs w:val="22"/>
        </w:rPr>
        <w:t xml:space="preserve"> Files </w:t>
      </w:r>
      <w:proofErr w:type="gramStart"/>
      <w:r>
        <w:rPr>
          <w:rFonts w:ascii="Calibri" w:eastAsia="Calibri" w:hAnsi="Calibri" w:cs="Calibri"/>
          <w:color w:val="0C2B40"/>
          <w:sz w:val="22"/>
          <w:szCs w:val="22"/>
        </w:rPr>
        <w:t>To</w:t>
      </w:r>
      <w:proofErr w:type="gramEnd"/>
      <w:r>
        <w:rPr>
          <w:rFonts w:ascii="Calibri" w:eastAsia="Calibri" w:hAnsi="Calibri" w:cs="Calibri"/>
          <w:color w:val="0C2B40"/>
          <w:sz w:val="22"/>
          <w:szCs w:val="22"/>
        </w:rPr>
        <w:t xml:space="preserve"> Configure Application Services (Docker-</w:t>
      </w:r>
      <w:proofErr w:type="spellStart"/>
      <w:r>
        <w:rPr>
          <w:rFonts w:ascii="Calibri" w:eastAsia="Calibri" w:hAnsi="Calibri" w:cs="Calibri"/>
          <w:color w:val="0C2B40"/>
          <w:sz w:val="22"/>
          <w:szCs w:val="22"/>
        </w:rPr>
        <w:t>Compose.Yml</w:t>
      </w:r>
      <w:proofErr w:type="spellEnd"/>
      <w:r>
        <w:rPr>
          <w:rFonts w:ascii="Calibri" w:eastAsia="Calibri" w:hAnsi="Calibri" w:cs="Calibri"/>
          <w:color w:val="0C2B40"/>
          <w:sz w:val="22"/>
          <w:szCs w:val="22"/>
        </w:rPr>
        <w:t>)</w:t>
      </w:r>
    </w:p>
    <w:p w14:paraId="6EF8F677" w14:textId="77777777" w:rsidR="00451277" w:rsidRDefault="006E795F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color w:val="006FC0"/>
          <w:sz w:val="22"/>
          <w:szCs w:val="22"/>
        </w:rPr>
        <w:t>▪</w:t>
      </w:r>
      <w:r>
        <w:rPr>
          <w:rFonts w:ascii="Arial" w:eastAsia="Arial" w:hAnsi="Arial" w:cs="Arial"/>
          <w:color w:val="006FC0"/>
          <w:sz w:val="22"/>
          <w:szCs w:val="22"/>
        </w:rPr>
        <w:t xml:space="preserve">    </w:t>
      </w:r>
      <w:r>
        <w:rPr>
          <w:rFonts w:ascii="Calibri" w:eastAsia="Calibri" w:hAnsi="Calibri" w:cs="Calibri"/>
          <w:color w:val="0C2B40"/>
          <w:sz w:val="22"/>
          <w:szCs w:val="22"/>
        </w:rPr>
        <w:t xml:space="preserve">Can Start All Services With A Single </w:t>
      </w:r>
      <w:proofErr w:type="gramStart"/>
      <w:r>
        <w:rPr>
          <w:rFonts w:ascii="Calibri" w:eastAsia="Calibri" w:hAnsi="Calibri" w:cs="Calibri"/>
          <w:color w:val="0C2B40"/>
          <w:sz w:val="22"/>
          <w:szCs w:val="22"/>
        </w:rPr>
        <w:t>Command :</w:t>
      </w:r>
      <w:proofErr w:type="gramEnd"/>
      <w:r>
        <w:rPr>
          <w:rFonts w:ascii="Calibri" w:eastAsia="Calibri" w:hAnsi="Calibri" w:cs="Calibri"/>
          <w:color w:val="0C2B40"/>
          <w:sz w:val="22"/>
          <w:szCs w:val="22"/>
        </w:rPr>
        <w:t xml:space="preserve"> Docker Compose Up</w:t>
      </w:r>
    </w:p>
    <w:p w14:paraId="60142EEF" w14:textId="77777777" w:rsidR="00451277" w:rsidRDefault="006E795F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color w:val="006FC0"/>
          <w:sz w:val="22"/>
          <w:szCs w:val="22"/>
        </w:rPr>
        <w:t>▪</w:t>
      </w:r>
      <w:r>
        <w:rPr>
          <w:rFonts w:ascii="Arial" w:eastAsia="Arial" w:hAnsi="Arial" w:cs="Arial"/>
          <w:color w:val="006FC0"/>
          <w:sz w:val="22"/>
          <w:szCs w:val="22"/>
        </w:rPr>
        <w:t xml:space="preserve">    </w:t>
      </w:r>
      <w:r>
        <w:rPr>
          <w:rFonts w:ascii="Calibri" w:eastAsia="Calibri" w:hAnsi="Calibri" w:cs="Calibri"/>
          <w:color w:val="0C2B40"/>
          <w:sz w:val="22"/>
          <w:szCs w:val="22"/>
        </w:rPr>
        <w:t xml:space="preserve">Can Stop All Services With A Single </w:t>
      </w:r>
      <w:proofErr w:type="gramStart"/>
      <w:r>
        <w:rPr>
          <w:rFonts w:ascii="Calibri" w:eastAsia="Calibri" w:hAnsi="Calibri" w:cs="Calibri"/>
          <w:color w:val="0C2B40"/>
          <w:sz w:val="22"/>
          <w:szCs w:val="22"/>
        </w:rPr>
        <w:t>Comman</w:t>
      </w:r>
      <w:r>
        <w:rPr>
          <w:rFonts w:ascii="Calibri" w:eastAsia="Calibri" w:hAnsi="Calibri" w:cs="Calibri"/>
          <w:color w:val="0C2B40"/>
          <w:sz w:val="22"/>
          <w:szCs w:val="22"/>
        </w:rPr>
        <w:t>d :</w:t>
      </w:r>
      <w:proofErr w:type="gramEnd"/>
      <w:r>
        <w:rPr>
          <w:rFonts w:ascii="Calibri" w:eastAsia="Calibri" w:hAnsi="Calibri" w:cs="Calibri"/>
          <w:color w:val="0C2B40"/>
          <w:sz w:val="22"/>
          <w:szCs w:val="22"/>
        </w:rPr>
        <w:t xml:space="preserve"> Docker Compose Down</w:t>
      </w:r>
    </w:p>
    <w:p w14:paraId="015982D6" w14:textId="77777777" w:rsidR="00451277" w:rsidRDefault="006E795F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color w:val="006FC0"/>
          <w:sz w:val="22"/>
          <w:szCs w:val="22"/>
        </w:rPr>
        <w:t>▪</w:t>
      </w:r>
      <w:r>
        <w:rPr>
          <w:rFonts w:ascii="Arial" w:eastAsia="Arial" w:hAnsi="Arial" w:cs="Arial"/>
          <w:color w:val="006FC0"/>
          <w:sz w:val="22"/>
          <w:szCs w:val="22"/>
        </w:rPr>
        <w:t xml:space="preserve">    </w:t>
      </w:r>
      <w:r>
        <w:rPr>
          <w:rFonts w:ascii="Calibri" w:eastAsia="Calibri" w:hAnsi="Calibri" w:cs="Calibri"/>
          <w:color w:val="0C2B40"/>
          <w:sz w:val="22"/>
          <w:szCs w:val="22"/>
        </w:rPr>
        <w:t>Can Scale Up Selected Services When Required.</w:t>
      </w:r>
    </w:p>
    <w:p w14:paraId="61FCF075" w14:textId="77777777" w:rsidR="00451277" w:rsidRDefault="00451277">
      <w:pPr>
        <w:spacing w:before="7" w:line="260" w:lineRule="exact"/>
        <w:rPr>
          <w:sz w:val="26"/>
          <w:szCs w:val="26"/>
        </w:rPr>
      </w:pPr>
    </w:p>
    <w:p w14:paraId="3FA1927F" w14:textId="77777777" w:rsidR="00451277" w:rsidRDefault="006E795F">
      <w:pPr>
        <w:ind w:left="169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color w:val="0C2B40"/>
          <w:sz w:val="22"/>
          <w:szCs w:val="22"/>
        </w:rPr>
        <w:t>In This Lab will cover the basics of configuring docker compose with web and database services</w:t>
      </w:r>
    </w:p>
    <w:p w14:paraId="347DD6D9" w14:textId="77777777" w:rsidR="00451277" w:rsidRDefault="00451277">
      <w:pPr>
        <w:spacing w:line="200" w:lineRule="exact"/>
      </w:pPr>
    </w:p>
    <w:p w14:paraId="5AA80BF6" w14:textId="77777777" w:rsidR="00451277" w:rsidRDefault="00451277">
      <w:pPr>
        <w:spacing w:line="200" w:lineRule="exact"/>
      </w:pPr>
    </w:p>
    <w:p w14:paraId="7BDFC0FE" w14:textId="77777777" w:rsidR="00451277" w:rsidRDefault="00451277">
      <w:pPr>
        <w:spacing w:line="200" w:lineRule="exact"/>
      </w:pPr>
    </w:p>
    <w:p w14:paraId="51FBCE4D" w14:textId="77777777" w:rsidR="00451277" w:rsidRDefault="00451277">
      <w:pPr>
        <w:spacing w:before="15" w:line="260" w:lineRule="exact"/>
        <w:rPr>
          <w:sz w:val="26"/>
          <w:szCs w:val="26"/>
        </w:rPr>
      </w:pPr>
    </w:p>
    <w:p w14:paraId="44264DE4" w14:textId="77777777" w:rsidR="00451277" w:rsidRDefault="006E795F">
      <w:pPr>
        <w:ind w:left="119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B41211"/>
          <w:w w:val="99"/>
          <w:sz w:val="32"/>
          <w:szCs w:val="32"/>
        </w:rPr>
        <w:t>2</w:t>
      </w:r>
      <w:r>
        <w:rPr>
          <w:rFonts w:ascii="Arial" w:eastAsia="Arial" w:hAnsi="Arial" w:cs="Arial"/>
          <w:b/>
          <w:color w:val="B41211"/>
          <w:sz w:val="32"/>
          <w:szCs w:val="32"/>
        </w:rPr>
        <w:t xml:space="preserve">        </w:t>
      </w:r>
      <w:r>
        <w:rPr>
          <w:rFonts w:ascii="Arial" w:eastAsia="Arial" w:hAnsi="Arial" w:cs="Arial"/>
          <w:b/>
          <w:color w:val="0C2B40"/>
          <w:sz w:val="36"/>
          <w:szCs w:val="36"/>
        </w:rPr>
        <w:t>PRE-REQUISISTE</w:t>
      </w:r>
    </w:p>
    <w:p w14:paraId="0C870F94" w14:textId="77777777" w:rsidR="00451277" w:rsidRDefault="00451277">
      <w:pPr>
        <w:spacing w:before="7" w:line="180" w:lineRule="exact"/>
        <w:rPr>
          <w:sz w:val="19"/>
          <w:szCs w:val="19"/>
        </w:rPr>
      </w:pPr>
    </w:p>
    <w:p w14:paraId="346D5BE3" w14:textId="77777777" w:rsidR="00451277" w:rsidRDefault="006E795F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color w:val="006FC0"/>
          <w:sz w:val="22"/>
          <w:szCs w:val="22"/>
        </w:rPr>
        <w:t>▪</w:t>
      </w:r>
      <w:r>
        <w:rPr>
          <w:rFonts w:ascii="Arial" w:eastAsia="Arial" w:hAnsi="Arial" w:cs="Arial"/>
          <w:color w:val="006FC0"/>
          <w:sz w:val="22"/>
          <w:szCs w:val="22"/>
        </w:rPr>
        <w:t xml:space="preserve">    </w:t>
      </w:r>
      <w:r>
        <w:rPr>
          <w:rFonts w:ascii="Calibri" w:eastAsia="Calibri" w:hAnsi="Calibri" w:cs="Calibri"/>
          <w:color w:val="0C2B40"/>
          <w:sz w:val="22"/>
          <w:szCs w:val="22"/>
        </w:rPr>
        <w:t>Prior knowledge of Linux</w:t>
      </w:r>
    </w:p>
    <w:p w14:paraId="626AD301" w14:textId="77777777" w:rsidR="00451277" w:rsidRDefault="00451277">
      <w:pPr>
        <w:spacing w:before="3" w:line="160" w:lineRule="exact"/>
        <w:rPr>
          <w:sz w:val="17"/>
          <w:szCs w:val="17"/>
        </w:rPr>
      </w:pPr>
    </w:p>
    <w:p w14:paraId="372DA867" w14:textId="77777777" w:rsidR="00451277" w:rsidRDefault="006E795F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color w:val="006FC0"/>
          <w:sz w:val="22"/>
          <w:szCs w:val="22"/>
        </w:rPr>
        <w:t>▪</w:t>
      </w:r>
      <w:r>
        <w:rPr>
          <w:rFonts w:ascii="Arial" w:eastAsia="Arial" w:hAnsi="Arial" w:cs="Arial"/>
          <w:color w:val="006FC0"/>
          <w:sz w:val="22"/>
          <w:szCs w:val="22"/>
        </w:rPr>
        <w:t xml:space="preserve">    </w:t>
      </w:r>
      <w:r>
        <w:rPr>
          <w:rFonts w:ascii="Calibri" w:eastAsia="Calibri" w:hAnsi="Calibri" w:cs="Calibri"/>
          <w:color w:val="0C2B40"/>
          <w:sz w:val="22"/>
          <w:szCs w:val="22"/>
        </w:rPr>
        <w:t>Accounts in Docker-Hub</w:t>
      </w:r>
    </w:p>
    <w:p w14:paraId="6DA2457E" w14:textId="77777777" w:rsidR="00451277" w:rsidRDefault="00451277">
      <w:pPr>
        <w:spacing w:before="3" w:line="160" w:lineRule="exact"/>
        <w:rPr>
          <w:sz w:val="17"/>
          <w:szCs w:val="17"/>
        </w:rPr>
      </w:pPr>
    </w:p>
    <w:p w14:paraId="0550D6F5" w14:textId="77777777" w:rsidR="00451277" w:rsidRDefault="006E795F">
      <w:pPr>
        <w:ind w:left="479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color w:val="006FC0"/>
          <w:sz w:val="22"/>
          <w:szCs w:val="22"/>
        </w:rPr>
        <w:t>▪</w:t>
      </w:r>
      <w:r>
        <w:rPr>
          <w:rFonts w:ascii="Arial" w:eastAsia="Arial" w:hAnsi="Arial" w:cs="Arial"/>
          <w:color w:val="006FC0"/>
          <w:sz w:val="22"/>
          <w:szCs w:val="22"/>
        </w:rPr>
        <w:t xml:space="preserve">    </w:t>
      </w:r>
      <w:r>
        <w:rPr>
          <w:rFonts w:ascii="Calibri" w:eastAsia="Calibri" w:hAnsi="Calibri" w:cs="Calibri"/>
          <w:color w:val="0C2B40"/>
          <w:sz w:val="22"/>
          <w:szCs w:val="22"/>
        </w:rPr>
        <w:t>A local Computer with 4 CPU, 16 GB RAM, 200 GB disk space</w:t>
      </w:r>
    </w:p>
    <w:p w14:paraId="095322F0" w14:textId="77777777" w:rsidR="00451277" w:rsidRDefault="00451277">
      <w:pPr>
        <w:spacing w:before="4" w:line="100" w:lineRule="exact"/>
        <w:rPr>
          <w:sz w:val="11"/>
          <w:szCs w:val="11"/>
        </w:rPr>
      </w:pPr>
    </w:p>
    <w:p w14:paraId="557011ED" w14:textId="77777777" w:rsidR="00451277" w:rsidRDefault="00451277">
      <w:pPr>
        <w:spacing w:line="200" w:lineRule="exact"/>
      </w:pPr>
    </w:p>
    <w:p w14:paraId="476C888A" w14:textId="77777777" w:rsidR="00451277" w:rsidRDefault="00451277">
      <w:pPr>
        <w:spacing w:line="200" w:lineRule="exact"/>
      </w:pPr>
    </w:p>
    <w:p w14:paraId="29BEEF00" w14:textId="77777777" w:rsidR="00451277" w:rsidRDefault="00451277">
      <w:pPr>
        <w:spacing w:line="200" w:lineRule="exact"/>
      </w:pPr>
    </w:p>
    <w:p w14:paraId="1CE396D0" w14:textId="77777777" w:rsidR="00451277" w:rsidRDefault="006E795F">
      <w:pPr>
        <w:ind w:left="119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color w:val="B41211"/>
          <w:w w:val="99"/>
          <w:sz w:val="32"/>
          <w:szCs w:val="32"/>
        </w:rPr>
        <w:t>3</w:t>
      </w:r>
      <w:r>
        <w:rPr>
          <w:rFonts w:ascii="Arial" w:eastAsia="Arial" w:hAnsi="Arial" w:cs="Arial"/>
          <w:b/>
          <w:color w:val="B41211"/>
          <w:sz w:val="32"/>
          <w:szCs w:val="32"/>
        </w:rPr>
        <w:t xml:space="preserve">        </w:t>
      </w:r>
      <w:r>
        <w:rPr>
          <w:rFonts w:ascii="Arial" w:eastAsia="Arial" w:hAnsi="Arial" w:cs="Arial"/>
          <w:b/>
          <w:color w:val="0C2B40"/>
          <w:sz w:val="36"/>
          <w:szCs w:val="36"/>
        </w:rPr>
        <w:t>How Docker Compose Work</w:t>
      </w:r>
    </w:p>
    <w:p w14:paraId="621D6BCC" w14:textId="77777777" w:rsidR="00451277" w:rsidRDefault="00451277">
      <w:pPr>
        <w:spacing w:before="5" w:line="180" w:lineRule="exact"/>
        <w:rPr>
          <w:sz w:val="19"/>
          <w:szCs w:val="19"/>
        </w:rPr>
      </w:pPr>
    </w:p>
    <w:p w14:paraId="1DBD60D4" w14:textId="77777777" w:rsidR="00451277" w:rsidRDefault="006E795F">
      <w:pPr>
        <w:tabs>
          <w:tab w:val="left" w:pos="820"/>
        </w:tabs>
        <w:spacing w:line="288" w:lineRule="auto"/>
        <w:ind w:left="839" w:right="114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color w:val="006FC0"/>
          <w:w w:val="99"/>
        </w:rPr>
        <w:t>▪</w:t>
      </w:r>
      <w:r>
        <w:rPr>
          <w:rFonts w:ascii="Arial" w:eastAsia="Arial" w:hAnsi="Arial" w:cs="Arial"/>
          <w:color w:val="006FC0"/>
        </w:rPr>
        <w:tab/>
      </w:r>
      <w:proofErr w:type="gramStart"/>
      <w:r>
        <w:rPr>
          <w:rFonts w:ascii="Calibri" w:eastAsia="Calibri" w:hAnsi="Calibri" w:cs="Calibri"/>
          <w:b/>
          <w:color w:val="0C2B40"/>
          <w:sz w:val="22"/>
          <w:szCs w:val="22"/>
        </w:rPr>
        <w:t>Docker  Compose</w:t>
      </w:r>
      <w:proofErr w:type="gramEnd"/>
      <w:r>
        <w:rPr>
          <w:rFonts w:ascii="Calibri" w:eastAsia="Calibri" w:hAnsi="Calibri" w:cs="Calibri"/>
          <w:b/>
          <w:color w:val="0C2B4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C2B40"/>
          <w:sz w:val="22"/>
          <w:szCs w:val="22"/>
        </w:rPr>
        <w:t>is  a  tool  for  defining  and  running  multi-container  docker  applications.  With Compose, we use a YAML file to configure our application’s services. And then we create and start all the services fro</w:t>
      </w:r>
      <w:r>
        <w:rPr>
          <w:rFonts w:ascii="Calibri" w:eastAsia="Calibri" w:hAnsi="Calibri" w:cs="Calibri"/>
          <w:color w:val="0C2B40"/>
          <w:sz w:val="22"/>
          <w:szCs w:val="22"/>
        </w:rPr>
        <w:t xml:space="preserve">m the configuration with a single command. Here is a simple graphical illustration that shows how Docker compose </w:t>
      </w:r>
      <w:proofErr w:type="gramStart"/>
      <w:r>
        <w:rPr>
          <w:rFonts w:ascii="Calibri" w:eastAsia="Calibri" w:hAnsi="Calibri" w:cs="Calibri"/>
          <w:color w:val="0C2B40"/>
          <w:sz w:val="22"/>
          <w:szCs w:val="22"/>
        </w:rPr>
        <w:t>works</w:t>
      </w:r>
      <w:proofErr w:type="gramEnd"/>
    </w:p>
    <w:p w14:paraId="05387831" w14:textId="77777777" w:rsidR="00451277" w:rsidRDefault="00451277">
      <w:pPr>
        <w:spacing w:before="3" w:line="120" w:lineRule="exact"/>
        <w:rPr>
          <w:sz w:val="13"/>
          <w:szCs w:val="13"/>
        </w:rPr>
      </w:pPr>
    </w:p>
    <w:p w14:paraId="626794BD" w14:textId="77777777" w:rsidR="00451277" w:rsidRDefault="00C909E4">
      <w:pPr>
        <w:ind w:left="118"/>
        <w:sectPr w:rsidR="00451277">
          <w:pgSz w:w="11920" w:h="16840"/>
          <w:pgMar w:top="1280" w:right="860" w:bottom="280" w:left="1300" w:header="348" w:footer="1051" w:gutter="0"/>
          <w:cols w:space="720"/>
        </w:sectPr>
      </w:pPr>
      <w:r>
        <w:pict w14:anchorId="742E9805">
          <v:shape id="_x0000_i1025" type="#_x0000_t75" style="width:377.05pt;height:183.45pt">
            <v:imagedata r:id="rId15" o:title=""/>
          </v:shape>
        </w:pict>
      </w:r>
    </w:p>
    <w:p w14:paraId="3AC2058E" w14:textId="77777777" w:rsidR="00451277" w:rsidRDefault="00451277">
      <w:pPr>
        <w:spacing w:before="8" w:line="180" w:lineRule="exact"/>
        <w:rPr>
          <w:sz w:val="19"/>
          <w:szCs w:val="19"/>
        </w:rPr>
      </w:pPr>
    </w:p>
    <w:p w14:paraId="405BEBD5" w14:textId="77777777" w:rsidR="00451277" w:rsidRDefault="00451277">
      <w:pPr>
        <w:spacing w:line="200" w:lineRule="exact"/>
      </w:pPr>
    </w:p>
    <w:p w14:paraId="21731CA7" w14:textId="77777777" w:rsidR="00451277" w:rsidRDefault="006E795F">
      <w:pPr>
        <w:spacing w:before="20"/>
        <w:ind w:left="199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color w:val="B41211"/>
          <w:w w:val="99"/>
          <w:sz w:val="32"/>
          <w:szCs w:val="32"/>
        </w:rPr>
        <w:t>4</w:t>
      </w:r>
      <w:r>
        <w:rPr>
          <w:rFonts w:ascii="Arial" w:eastAsia="Arial" w:hAnsi="Arial" w:cs="Arial"/>
          <w:b/>
          <w:color w:val="B41211"/>
          <w:sz w:val="32"/>
          <w:szCs w:val="32"/>
        </w:rPr>
        <w:t xml:space="preserve">        </w:t>
      </w:r>
      <w:r>
        <w:rPr>
          <w:rFonts w:ascii="Arial" w:eastAsia="Arial" w:hAnsi="Arial" w:cs="Arial"/>
          <w:b/>
          <w:color w:val="0C2B40"/>
          <w:w w:val="99"/>
          <w:sz w:val="32"/>
          <w:szCs w:val="32"/>
        </w:rPr>
        <w:t>Setup</w:t>
      </w:r>
      <w:r>
        <w:rPr>
          <w:rFonts w:ascii="Arial" w:eastAsia="Arial" w:hAnsi="Arial" w:cs="Arial"/>
          <w:b/>
          <w:color w:val="0C2B4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C2B40"/>
          <w:w w:val="99"/>
          <w:sz w:val="32"/>
          <w:szCs w:val="32"/>
        </w:rPr>
        <w:t>Up</w:t>
      </w:r>
      <w:r>
        <w:rPr>
          <w:rFonts w:ascii="Arial" w:eastAsia="Arial" w:hAnsi="Arial" w:cs="Arial"/>
          <w:b/>
          <w:color w:val="0C2B4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C2B40"/>
          <w:w w:val="99"/>
          <w:sz w:val="32"/>
          <w:szCs w:val="32"/>
        </w:rPr>
        <w:t>Docker</w:t>
      </w:r>
      <w:r>
        <w:rPr>
          <w:rFonts w:ascii="Arial" w:eastAsia="Arial" w:hAnsi="Arial" w:cs="Arial"/>
          <w:b/>
          <w:color w:val="0C2B4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color w:val="0C2B40"/>
          <w:w w:val="99"/>
          <w:sz w:val="32"/>
          <w:szCs w:val="32"/>
        </w:rPr>
        <w:t>Compose</w:t>
      </w:r>
    </w:p>
    <w:p w14:paraId="581EF714" w14:textId="77777777" w:rsidR="00451277" w:rsidRDefault="00451277">
      <w:pPr>
        <w:spacing w:line="200" w:lineRule="exact"/>
      </w:pPr>
    </w:p>
    <w:p w14:paraId="36F98DE3" w14:textId="77777777" w:rsidR="00451277" w:rsidRDefault="00451277">
      <w:pPr>
        <w:spacing w:before="8" w:line="220" w:lineRule="exact"/>
        <w:rPr>
          <w:sz w:val="22"/>
          <w:szCs w:val="22"/>
        </w:rPr>
      </w:pPr>
    </w:p>
    <w:p w14:paraId="1EC50C38" w14:textId="77777777" w:rsidR="00451277" w:rsidRDefault="006E795F">
      <w:pPr>
        <w:ind w:left="199"/>
        <w:rPr>
          <w:rFonts w:ascii="Calibri" w:eastAsia="Calibri" w:hAnsi="Calibri" w:cs="Calibri"/>
          <w:sz w:val="22"/>
          <w:szCs w:val="22"/>
        </w:rPr>
      </w:pPr>
      <w:r>
        <w:rPr>
          <w:b/>
          <w:i/>
          <w:color w:val="0C2B40"/>
          <w:sz w:val="24"/>
          <w:szCs w:val="24"/>
        </w:rPr>
        <w:t xml:space="preserve">Steps 1:  </w:t>
      </w:r>
      <w:r>
        <w:rPr>
          <w:rFonts w:ascii="Calibri" w:eastAsia="Calibri" w:hAnsi="Calibri" w:cs="Calibri"/>
          <w:color w:val="0C2B40"/>
          <w:sz w:val="22"/>
          <w:szCs w:val="22"/>
        </w:rPr>
        <w:t xml:space="preserve">Check the docker compose </w:t>
      </w:r>
      <w:proofErr w:type="gramStart"/>
      <w:r>
        <w:rPr>
          <w:rFonts w:ascii="Calibri" w:eastAsia="Calibri" w:hAnsi="Calibri" w:cs="Calibri"/>
          <w:color w:val="0C2B40"/>
          <w:sz w:val="22"/>
          <w:szCs w:val="22"/>
        </w:rPr>
        <w:t>version</w:t>
      </w:r>
      <w:proofErr w:type="gramEnd"/>
    </w:p>
    <w:p w14:paraId="08727027" w14:textId="77777777" w:rsidR="00451277" w:rsidRDefault="00451277">
      <w:pPr>
        <w:spacing w:before="20" w:line="280" w:lineRule="exact"/>
        <w:rPr>
          <w:sz w:val="28"/>
          <w:szCs w:val="28"/>
        </w:rPr>
      </w:pPr>
    </w:p>
    <w:p w14:paraId="2945374D" w14:textId="77777777" w:rsidR="00451277" w:rsidRDefault="006E795F">
      <w:pPr>
        <w:ind w:left="19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>$ docker-compose --</w:t>
      </w:r>
      <w:proofErr w:type="gramStart"/>
      <w:r>
        <w:rPr>
          <w:rFonts w:ascii="Calibri" w:eastAsia="Calibri" w:hAnsi="Calibri" w:cs="Calibri"/>
          <w:color w:val="FF0000"/>
          <w:sz w:val="28"/>
          <w:szCs w:val="28"/>
        </w:rPr>
        <w:t>version</w:t>
      </w:r>
      <w:proofErr w:type="gramEnd"/>
    </w:p>
    <w:p w14:paraId="5F67421D" w14:textId="77777777" w:rsidR="00451277" w:rsidRDefault="00451277">
      <w:pPr>
        <w:spacing w:before="3" w:line="280" w:lineRule="exact"/>
        <w:rPr>
          <w:sz w:val="28"/>
          <w:szCs w:val="28"/>
        </w:rPr>
      </w:pPr>
    </w:p>
    <w:p w14:paraId="176034C5" w14:textId="77777777" w:rsidR="00451277" w:rsidRDefault="00C909E4">
      <w:pPr>
        <w:ind w:left="198"/>
      </w:pPr>
      <w:r>
        <w:pict w14:anchorId="3A8AE330">
          <v:shape id="_x0000_i1026" type="#_x0000_t75" style="width:318.65pt;height:31.6pt">
            <v:imagedata r:id="rId16" o:title=""/>
          </v:shape>
        </w:pict>
      </w:r>
    </w:p>
    <w:p w14:paraId="60D52210" w14:textId="77777777" w:rsidR="00451277" w:rsidRDefault="00451277">
      <w:pPr>
        <w:spacing w:before="8" w:line="140" w:lineRule="exact"/>
        <w:rPr>
          <w:sz w:val="15"/>
          <w:szCs w:val="15"/>
        </w:rPr>
      </w:pPr>
    </w:p>
    <w:p w14:paraId="6B889800" w14:textId="77777777" w:rsidR="00451277" w:rsidRDefault="00451277">
      <w:pPr>
        <w:spacing w:line="200" w:lineRule="exact"/>
      </w:pPr>
    </w:p>
    <w:p w14:paraId="723C302F" w14:textId="77777777" w:rsidR="00451277" w:rsidRDefault="006E795F">
      <w:pPr>
        <w:ind w:left="199"/>
        <w:rPr>
          <w:rFonts w:ascii="Calibri" w:eastAsia="Calibri" w:hAnsi="Calibri" w:cs="Calibri"/>
          <w:sz w:val="22"/>
          <w:szCs w:val="22"/>
        </w:rPr>
      </w:pPr>
      <w:r>
        <w:rPr>
          <w:b/>
          <w:i/>
          <w:color w:val="0C2B40"/>
          <w:sz w:val="24"/>
          <w:szCs w:val="24"/>
        </w:rPr>
        <w:t xml:space="preserve">Step 2: </w:t>
      </w:r>
      <w:r>
        <w:rPr>
          <w:rFonts w:ascii="Calibri" w:eastAsia="Calibri" w:hAnsi="Calibri" w:cs="Calibri"/>
          <w:color w:val="0C2B40"/>
          <w:sz w:val="22"/>
          <w:szCs w:val="22"/>
        </w:rPr>
        <w:t xml:space="preserve">create a </w:t>
      </w:r>
      <w:proofErr w:type="gramStart"/>
      <w:r>
        <w:rPr>
          <w:rFonts w:ascii="Calibri" w:eastAsia="Calibri" w:hAnsi="Calibri" w:cs="Calibri"/>
          <w:color w:val="0C2B40"/>
          <w:sz w:val="22"/>
          <w:szCs w:val="22"/>
        </w:rPr>
        <w:t>directory</w:t>
      </w:r>
      <w:proofErr w:type="gramEnd"/>
    </w:p>
    <w:p w14:paraId="0A116267" w14:textId="77777777" w:rsidR="00451277" w:rsidRDefault="00451277">
      <w:pPr>
        <w:spacing w:before="18" w:line="280" w:lineRule="exact"/>
        <w:rPr>
          <w:sz w:val="28"/>
          <w:szCs w:val="28"/>
        </w:rPr>
      </w:pPr>
    </w:p>
    <w:p w14:paraId="57F8CF7A" w14:textId="77777777" w:rsidR="00451277" w:rsidRDefault="006E795F">
      <w:pPr>
        <w:ind w:left="19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 xml:space="preserve">$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mkdir</w:t>
      </w:r>
      <w:proofErr w:type="spellEnd"/>
      <w:r>
        <w:rPr>
          <w:rFonts w:ascii="Calibri" w:eastAsia="Calibri" w:hAnsi="Calibri" w:cs="Calibri"/>
          <w:color w:val="FF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dockercomposefile</w:t>
      </w:r>
      <w:proofErr w:type="spellEnd"/>
    </w:p>
    <w:p w14:paraId="7F3C4EC9" w14:textId="77777777" w:rsidR="00451277" w:rsidRDefault="00451277">
      <w:pPr>
        <w:spacing w:before="4" w:line="280" w:lineRule="exact"/>
        <w:rPr>
          <w:sz w:val="28"/>
          <w:szCs w:val="28"/>
        </w:rPr>
      </w:pPr>
    </w:p>
    <w:p w14:paraId="47A7828F" w14:textId="77777777" w:rsidR="00451277" w:rsidRDefault="00C909E4">
      <w:pPr>
        <w:ind w:left="198"/>
      </w:pPr>
      <w:r>
        <w:pict w14:anchorId="7D3A8D83">
          <v:shape id="_x0000_i1027" type="#_x0000_t75" style="width:195.8pt;height:22.4pt">
            <v:imagedata r:id="rId17" o:title=""/>
          </v:shape>
        </w:pict>
      </w:r>
    </w:p>
    <w:p w14:paraId="00488670" w14:textId="77777777" w:rsidR="00451277" w:rsidRDefault="00451277">
      <w:pPr>
        <w:spacing w:before="7" w:line="140" w:lineRule="exact"/>
        <w:rPr>
          <w:sz w:val="15"/>
          <w:szCs w:val="15"/>
        </w:rPr>
      </w:pPr>
    </w:p>
    <w:p w14:paraId="795A2C09" w14:textId="77777777" w:rsidR="00451277" w:rsidRDefault="00451277">
      <w:pPr>
        <w:spacing w:line="200" w:lineRule="exact"/>
      </w:pPr>
    </w:p>
    <w:p w14:paraId="13583BB3" w14:textId="77777777" w:rsidR="00451277" w:rsidRDefault="006E795F">
      <w:pPr>
        <w:ind w:left="199"/>
        <w:rPr>
          <w:rFonts w:ascii="Calibri" w:eastAsia="Calibri" w:hAnsi="Calibri" w:cs="Calibri"/>
          <w:sz w:val="22"/>
          <w:szCs w:val="22"/>
        </w:rPr>
      </w:pPr>
      <w:r>
        <w:rPr>
          <w:b/>
          <w:i/>
          <w:color w:val="0C2B40"/>
          <w:sz w:val="24"/>
          <w:szCs w:val="24"/>
        </w:rPr>
        <w:t xml:space="preserve">Step 3: </w:t>
      </w:r>
      <w:r>
        <w:rPr>
          <w:rFonts w:ascii="Calibri" w:eastAsia="Calibri" w:hAnsi="Calibri" w:cs="Calibri"/>
          <w:color w:val="0C2B40"/>
          <w:sz w:val="22"/>
          <w:szCs w:val="22"/>
        </w:rPr>
        <w:t xml:space="preserve">go inside the </w:t>
      </w:r>
      <w:proofErr w:type="gramStart"/>
      <w:r>
        <w:rPr>
          <w:rFonts w:ascii="Calibri" w:eastAsia="Calibri" w:hAnsi="Calibri" w:cs="Calibri"/>
          <w:color w:val="0C2B40"/>
          <w:sz w:val="22"/>
          <w:szCs w:val="22"/>
        </w:rPr>
        <w:t>directory</w:t>
      </w:r>
      <w:proofErr w:type="gramEnd"/>
    </w:p>
    <w:p w14:paraId="3AF70F94" w14:textId="77777777" w:rsidR="00451277" w:rsidRDefault="00451277">
      <w:pPr>
        <w:spacing w:before="20" w:line="280" w:lineRule="exact"/>
        <w:rPr>
          <w:sz w:val="28"/>
          <w:szCs w:val="28"/>
        </w:rPr>
      </w:pPr>
    </w:p>
    <w:p w14:paraId="331D7A88" w14:textId="77777777" w:rsidR="00451277" w:rsidRDefault="006E795F">
      <w:pPr>
        <w:ind w:left="19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 xml:space="preserve">$ cd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docekercomposefile</w:t>
      </w:r>
      <w:proofErr w:type="spellEnd"/>
      <w:r>
        <w:rPr>
          <w:rFonts w:ascii="Calibri" w:eastAsia="Calibri" w:hAnsi="Calibri" w:cs="Calibri"/>
          <w:color w:val="FF0000"/>
          <w:sz w:val="28"/>
          <w:szCs w:val="28"/>
        </w:rPr>
        <w:t>/</w:t>
      </w:r>
    </w:p>
    <w:p w14:paraId="0CF27E1D" w14:textId="77777777" w:rsidR="00451277" w:rsidRDefault="00451277">
      <w:pPr>
        <w:spacing w:before="3" w:line="280" w:lineRule="exact"/>
        <w:rPr>
          <w:sz w:val="28"/>
          <w:szCs w:val="28"/>
        </w:rPr>
      </w:pPr>
    </w:p>
    <w:p w14:paraId="4DDCD5AF" w14:textId="77777777" w:rsidR="00451277" w:rsidRDefault="00C909E4">
      <w:pPr>
        <w:ind w:left="198"/>
      </w:pPr>
      <w:r>
        <w:pict w14:anchorId="4A53DC11">
          <v:shape id="_x0000_i1028" type="#_x0000_t75" style="width:403.6pt;height:51.15pt">
            <v:imagedata r:id="rId18" o:title=""/>
          </v:shape>
        </w:pict>
      </w:r>
    </w:p>
    <w:p w14:paraId="2BFE686D" w14:textId="77777777" w:rsidR="00451277" w:rsidRDefault="00451277">
      <w:pPr>
        <w:spacing w:before="7" w:line="140" w:lineRule="exact"/>
        <w:rPr>
          <w:sz w:val="15"/>
          <w:szCs w:val="15"/>
        </w:rPr>
      </w:pPr>
    </w:p>
    <w:p w14:paraId="59F8ECDF" w14:textId="77777777" w:rsidR="00451277" w:rsidRDefault="00451277">
      <w:pPr>
        <w:spacing w:line="200" w:lineRule="exact"/>
      </w:pPr>
    </w:p>
    <w:p w14:paraId="3DA40798" w14:textId="77777777" w:rsidR="00451277" w:rsidRDefault="006E795F">
      <w:pPr>
        <w:spacing w:line="318" w:lineRule="auto"/>
        <w:ind w:left="199" w:right="370"/>
        <w:rPr>
          <w:rFonts w:ascii="Calibri" w:eastAsia="Calibri" w:hAnsi="Calibri" w:cs="Calibri"/>
          <w:sz w:val="22"/>
          <w:szCs w:val="22"/>
        </w:rPr>
      </w:pPr>
      <w:r>
        <w:rPr>
          <w:b/>
          <w:i/>
          <w:color w:val="0C2B40"/>
          <w:sz w:val="24"/>
          <w:szCs w:val="24"/>
        </w:rPr>
        <w:t xml:space="preserve">Steps 4:  </w:t>
      </w:r>
      <w:r>
        <w:rPr>
          <w:rFonts w:ascii="Calibri" w:eastAsia="Calibri" w:hAnsi="Calibri" w:cs="Calibri"/>
          <w:color w:val="0C2B40"/>
          <w:sz w:val="22"/>
          <w:szCs w:val="22"/>
        </w:rPr>
        <w:t xml:space="preserve">We are going to create simple docker compose file as an example. Here </w:t>
      </w:r>
      <w:proofErr w:type="gramStart"/>
      <w:r>
        <w:rPr>
          <w:rFonts w:ascii="Calibri" w:eastAsia="Calibri" w:hAnsi="Calibri" w:cs="Calibri"/>
          <w:color w:val="0C2B40"/>
          <w:sz w:val="22"/>
          <w:szCs w:val="22"/>
        </w:rPr>
        <w:t>is</w:t>
      </w:r>
      <w:proofErr w:type="gramEnd"/>
      <w:r>
        <w:rPr>
          <w:rFonts w:ascii="Calibri" w:eastAsia="Calibri" w:hAnsi="Calibri" w:cs="Calibri"/>
          <w:color w:val="0C2B40"/>
          <w:sz w:val="22"/>
          <w:szCs w:val="22"/>
        </w:rPr>
        <w:t xml:space="preserve"> the contents of my compose file.</w:t>
      </w:r>
    </w:p>
    <w:p w14:paraId="58C4313A" w14:textId="77777777" w:rsidR="00451277" w:rsidRDefault="00451277">
      <w:pPr>
        <w:spacing w:before="7" w:line="220" w:lineRule="exact"/>
        <w:rPr>
          <w:sz w:val="22"/>
          <w:szCs w:val="22"/>
        </w:rPr>
      </w:pPr>
    </w:p>
    <w:p w14:paraId="79A16432" w14:textId="77777777" w:rsidR="00451277" w:rsidRDefault="006E795F">
      <w:pPr>
        <w:ind w:left="19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>vi docker-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compose.yml</w:t>
      </w:r>
      <w:proofErr w:type="spellEnd"/>
    </w:p>
    <w:p w14:paraId="3F8DC21B" w14:textId="77777777" w:rsidR="00451277" w:rsidRDefault="00451277">
      <w:pPr>
        <w:spacing w:before="2" w:line="280" w:lineRule="exact"/>
        <w:rPr>
          <w:sz w:val="28"/>
          <w:szCs w:val="28"/>
        </w:rPr>
      </w:pPr>
    </w:p>
    <w:p w14:paraId="3C5C6E09" w14:textId="77777777" w:rsidR="00451277" w:rsidRDefault="00C909E4">
      <w:pPr>
        <w:ind w:left="198"/>
      </w:pPr>
      <w:r>
        <w:pict w14:anchorId="0E2E4D39">
          <v:shape id="_x0000_i1029" type="#_x0000_t75" style="width:201.15pt;height:23.35pt">
            <v:imagedata r:id="rId19" o:title=""/>
          </v:shape>
        </w:pict>
      </w:r>
    </w:p>
    <w:p w14:paraId="40F61C25" w14:textId="77777777" w:rsidR="00451277" w:rsidRDefault="00451277">
      <w:pPr>
        <w:spacing w:before="2" w:line="120" w:lineRule="exact"/>
        <w:rPr>
          <w:sz w:val="13"/>
          <w:szCs w:val="13"/>
        </w:rPr>
      </w:pPr>
    </w:p>
    <w:p w14:paraId="3CA29F38" w14:textId="77777777" w:rsidR="00451277" w:rsidRDefault="00451277">
      <w:pPr>
        <w:spacing w:line="200" w:lineRule="exact"/>
      </w:pPr>
    </w:p>
    <w:p w14:paraId="45C2F0C6" w14:textId="77777777" w:rsidR="00451277" w:rsidRDefault="00451277">
      <w:pPr>
        <w:spacing w:line="200" w:lineRule="exact"/>
      </w:pPr>
    </w:p>
    <w:p w14:paraId="629BB611" w14:textId="77777777" w:rsidR="00451277" w:rsidRDefault="00451277">
      <w:pPr>
        <w:spacing w:line="200" w:lineRule="exact"/>
      </w:pPr>
    </w:p>
    <w:p w14:paraId="0AA497B9" w14:textId="77777777" w:rsidR="00451277" w:rsidRDefault="006E795F">
      <w:pPr>
        <w:ind w:left="199"/>
        <w:rPr>
          <w:rFonts w:ascii="Calibri" w:eastAsia="Calibri" w:hAnsi="Calibri" w:cs="Calibri"/>
          <w:sz w:val="22"/>
          <w:szCs w:val="22"/>
        </w:rPr>
      </w:pPr>
      <w:r>
        <w:rPr>
          <w:b/>
          <w:i/>
          <w:color w:val="0C2B40"/>
          <w:sz w:val="24"/>
          <w:szCs w:val="24"/>
        </w:rPr>
        <w:t xml:space="preserve">Steps 5:  </w:t>
      </w:r>
      <w:r>
        <w:rPr>
          <w:rFonts w:ascii="Calibri" w:eastAsia="Calibri" w:hAnsi="Calibri" w:cs="Calibri"/>
          <w:color w:val="0C2B40"/>
          <w:sz w:val="22"/>
          <w:szCs w:val="22"/>
        </w:rPr>
        <w:t xml:space="preserve">Type below steps for docker </w:t>
      </w:r>
      <w:proofErr w:type="gramStart"/>
      <w:r>
        <w:rPr>
          <w:rFonts w:ascii="Calibri" w:eastAsia="Calibri" w:hAnsi="Calibri" w:cs="Calibri"/>
          <w:color w:val="0C2B40"/>
          <w:sz w:val="22"/>
          <w:szCs w:val="22"/>
        </w:rPr>
        <w:t>compose</w:t>
      </w:r>
      <w:proofErr w:type="gramEnd"/>
    </w:p>
    <w:p w14:paraId="675D5D1C" w14:textId="77777777" w:rsidR="00451277" w:rsidRDefault="00451277">
      <w:pPr>
        <w:spacing w:before="1" w:line="280" w:lineRule="exact"/>
        <w:rPr>
          <w:sz w:val="28"/>
          <w:szCs w:val="28"/>
        </w:rPr>
      </w:pPr>
    </w:p>
    <w:p w14:paraId="03C9F143" w14:textId="77777777" w:rsidR="00451277" w:rsidRDefault="006E795F">
      <w:pPr>
        <w:ind w:left="199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FF0000"/>
          <w:w w:val="99"/>
          <w:sz w:val="32"/>
          <w:szCs w:val="32"/>
        </w:rPr>
        <w:t>Version:</w:t>
      </w:r>
      <w:r>
        <w:rPr>
          <w:rFonts w:ascii="Calibri" w:eastAsia="Calibri" w:hAnsi="Calibri" w:cs="Calibri"/>
          <w:color w:val="FF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FF0000"/>
          <w:w w:val="99"/>
          <w:sz w:val="32"/>
          <w:szCs w:val="32"/>
        </w:rPr>
        <w:t>‘3’</w:t>
      </w:r>
    </w:p>
    <w:p w14:paraId="75395501" w14:textId="77777777" w:rsidR="00451277" w:rsidRDefault="00451277">
      <w:pPr>
        <w:spacing w:before="19" w:line="260" w:lineRule="exact"/>
        <w:rPr>
          <w:sz w:val="26"/>
          <w:szCs w:val="26"/>
        </w:rPr>
      </w:pPr>
    </w:p>
    <w:p w14:paraId="337EF403" w14:textId="77777777" w:rsidR="00451277" w:rsidRDefault="006E795F">
      <w:pPr>
        <w:ind w:left="199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FF0000"/>
          <w:w w:val="99"/>
          <w:sz w:val="32"/>
          <w:szCs w:val="32"/>
        </w:rPr>
        <w:t>services:</w:t>
      </w:r>
    </w:p>
    <w:p w14:paraId="2863D941" w14:textId="77777777" w:rsidR="00451277" w:rsidRDefault="00451277">
      <w:pPr>
        <w:spacing w:before="1" w:line="280" w:lineRule="exact"/>
        <w:rPr>
          <w:sz w:val="28"/>
          <w:szCs w:val="28"/>
        </w:rPr>
      </w:pPr>
    </w:p>
    <w:p w14:paraId="19925501" w14:textId="77777777" w:rsidR="00451277" w:rsidRDefault="006E795F">
      <w:pPr>
        <w:ind w:left="415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FF0000"/>
          <w:w w:val="99"/>
          <w:sz w:val="32"/>
          <w:szCs w:val="32"/>
        </w:rPr>
        <w:t>web:</w:t>
      </w:r>
    </w:p>
    <w:p w14:paraId="1DD3B84B" w14:textId="77777777" w:rsidR="00451277" w:rsidRDefault="00451277">
      <w:pPr>
        <w:spacing w:before="19" w:line="260" w:lineRule="exact"/>
        <w:rPr>
          <w:sz w:val="26"/>
          <w:szCs w:val="26"/>
        </w:rPr>
      </w:pPr>
    </w:p>
    <w:p w14:paraId="5E51E02C" w14:textId="77777777" w:rsidR="00451277" w:rsidRDefault="006E795F">
      <w:pPr>
        <w:ind w:left="343"/>
        <w:rPr>
          <w:rFonts w:ascii="Calibri" w:eastAsia="Calibri" w:hAnsi="Calibri" w:cs="Calibri"/>
          <w:sz w:val="32"/>
          <w:szCs w:val="32"/>
        </w:rPr>
        <w:sectPr w:rsidR="00451277">
          <w:pgSz w:w="11920" w:h="16840"/>
          <w:pgMar w:top="1280" w:right="860" w:bottom="280" w:left="1220" w:header="348" w:footer="1051" w:gutter="0"/>
          <w:cols w:space="720"/>
        </w:sectPr>
      </w:pPr>
      <w:r>
        <w:rPr>
          <w:rFonts w:ascii="Calibri" w:eastAsia="Calibri" w:hAnsi="Calibri" w:cs="Calibri"/>
          <w:color w:val="FF0000"/>
          <w:w w:val="99"/>
          <w:sz w:val="32"/>
          <w:szCs w:val="32"/>
        </w:rPr>
        <w:t>image:</w:t>
      </w:r>
      <w:r>
        <w:rPr>
          <w:rFonts w:ascii="Calibri" w:eastAsia="Calibri" w:hAnsi="Calibri" w:cs="Calibri"/>
          <w:color w:val="FF0000"/>
          <w:sz w:val="32"/>
          <w:szCs w:val="32"/>
        </w:rPr>
        <w:t xml:space="preserve">  </w:t>
      </w:r>
      <w:proofErr w:type="spellStart"/>
      <w:r>
        <w:rPr>
          <w:rFonts w:ascii="Calibri" w:eastAsia="Calibri" w:hAnsi="Calibri" w:cs="Calibri"/>
          <w:color w:val="FF0000"/>
          <w:w w:val="99"/>
          <w:sz w:val="32"/>
          <w:szCs w:val="32"/>
        </w:rPr>
        <w:t>nginx</w:t>
      </w:r>
      <w:proofErr w:type="spellEnd"/>
    </w:p>
    <w:p w14:paraId="0611EA67" w14:textId="77777777" w:rsidR="00451277" w:rsidRDefault="00451277">
      <w:pPr>
        <w:spacing w:line="200" w:lineRule="exact"/>
      </w:pPr>
    </w:p>
    <w:p w14:paraId="785A32E7" w14:textId="77777777" w:rsidR="00451277" w:rsidRDefault="00451277">
      <w:pPr>
        <w:spacing w:before="3" w:line="220" w:lineRule="exact"/>
        <w:rPr>
          <w:sz w:val="22"/>
          <w:szCs w:val="22"/>
        </w:rPr>
      </w:pPr>
    </w:p>
    <w:p w14:paraId="375FBEAE" w14:textId="77777777" w:rsidR="00451277" w:rsidRDefault="006E795F">
      <w:pPr>
        <w:spacing w:line="360" w:lineRule="exact"/>
        <w:ind w:left="343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FF0000"/>
          <w:w w:val="99"/>
          <w:sz w:val="32"/>
          <w:szCs w:val="32"/>
        </w:rPr>
        <w:t>ports:</w:t>
      </w:r>
    </w:p>
    <w:p w14:paraId="6F22EF4D" w14:textId="77777777" w:rsidR="00451277" w:rsidRDefault="00451277">
      <w:pPr>
        <w:spacing w:before="19" w:line="260" w:lineRule="exact"/>
        <w:rPr>
          <w:sz w:val="26"/>
          <w:szCs w:val="26"/>
        </w:rPr>
      </w:pPr>
    </w:p>
    <w:p w14:paraId="2A4351DD" w14:textId="77777777" w:rsidR="00451277" w:rsidRDefault="006E795F">
      <w:pPr>
        <w:spacing w:line="412" w:lineRule="auto"/>
        <w:ind w:left="343" w:right="7768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FF0000"/>
          <w:w w:val="99"/>
          <w:sz w:val="32"/>
          <w:szCs w:val="32"/>
        </w:rPr>
        <w:t>-</w:t>
      </w:r>
      <w:r>
        <w:rPr>
          <w:rFonts w:ascii="Calibri" w:eastAsia="Calibri" w:hAnsi="Calibri" w:cs="Calibri"/>
          <w:color w:val="FF0000"/>
          <w:sz w:val="32"/>
          <w:szCs w:val="32"/>
        </w:rPr>
        <w:t xml:space="preserve">   </w:t>
      </w:r>
      <w:r>
        <w:rPr>
          <w:rFonts w:ascii="Calibri" w:eastAsia="Calibri" w:hAnsi="Calibri" w:cs="Calibri"/>
          <w:color w:val="FF0000"/>
          <w:w w:val="99"/>
          <w:sz w:val="32"/>
          <w:szCs w:val="32"/>
        </w:rPr>
        <w:t>9090:80 database: image:</w:t>
      </w:r>
      <w:r>
        <w:rPr>
          <w:rFonts w:ascii="Calibri" w:eastAsia="Calibri" w:hAnsi="Calibri" w:cs="Calibri"/>
          <w:color w:val="FF0000"/>
          <w:sz w:val="32"/>
          <w:szCs w:val="32"/>
        </w:rPr>
        <w:t xml:space="preserve">  </w:t>
      </w:r>
      <w:proofErr w:type="spellStart"/>
      <w:r>
        <w:rPr>
          <w:rFonts w:ascii="Calibri" w:eastAsia="Calibri" w:hAnsi="Calibri" w:cs="Calibri"/>
          <w:color w:val="FF0000"/>
          <w:w w:val="99"/>
          <w:sz w:val="32"/>
          <w:szCs w:val="32"/>
        </w:rPr>
        <w:t>redis</w:t>
      </w:r>
      <w:proofErr w:type="spellEnd"/>
    </w:p>
    <w:p w14:paraId="73A84C8B" w14:textId="77777777" w:rsidR="00451277" w:rsidRDefault="00C909E4">
      <w:pPr>
        <w:spacing w:before="56"/>
        <w:ind w:left="198"/>
      </w:pPr>
      <w:r>
        <w:pict w14:anchorId="21553D67">
          <v:shape id="_x0000_i1030" type="#_x0000_t75" style="width:172.4pt;height:151.6pt">
            <v:imagedata r:id="rId20" o:title=""/>
          </v:shape>
        </w:pict>
      </w:r>
    </w:p>
    <w:p w14:paraId="1A8D78B8" w14:textId="77777777" w:rsidR="00451277" w:rsidRDefault="00451277">
      <w:pPr>
        <w:spacing w:before="8" w:line="140" w:lineRule="exact"/>
        <w:rPr>
          <w:sz w:val="15"/>
          <w:szCs w:val="15"/>
        </w:rPr>
      </w:pPr>
    </w:p>
    <w:p w14:paraId="405CE703" w14:textId="77777777" w:rsidR="00451277" w:rsidRDefault="00451277">
      <w:pPr>
        <w:spacing w:line="200" w:lineRule="exact"/>
      </w:pPr>
    </w:p>
    <w:p w14:paraId="47173276" w14:textId="77777777" w:rsidR="00451277" w:rsidRDefault="006E795F">
      <w:pPr>
        <w:ind w:left="199"/>
        <w:rPr>
          <w:rFonts w:ascii="Calibri" w:eastAsia="Calibri" w:hAnsi="Calibri" w:cs="Calibri"/>
          <w:sz w:val="22"/>
          <w:szCs w:val="22"/>
        </w:rPr>
      </w:pPr>
      <w:r>
        <w:rPr>
          <w:b/>
          <w:i/>
          <w:color w:val="0C2B40"/>
          <w:sz w:val="24"/>
          <w:szCs w:val="24"/>
        </w:rPr>
        <w:t xml:space="preserve">Steps 6:  </w:t>
      </w:r>
      <w:r>
        <w:rPr>
          <w:rFonts w:ascii="Calibri" w:eastAsia="Calibri" w:hAnsi="Calibri" w:cs="Calibri"/>
          <w:color w:val="0C2B40"/>
          <w:sz w:val="22"/>
          <w:szCs w:val="22"/>
        </w:rPr>
        <w:t xml:space="preserve">Type below command to check everything in docker compose is </w:t>
      </w:r>
      <w:proofErr w:type="gramStart"/>
      <w:r>
        <w:rPr>
          <w:rFonts w:ascii="Calibri" w:eastAsia="Calibri" w:hAnsi="Calibri" w:cs="Calibri"/>
          <w:color w:val="0C2B40"/>
          <w:sz w:val="22"/>
          <w:szCs w:val="22"/>
        </w:rPr>
        <w:t>correct</w:t>
      </w:r>
      <w:proofErr w:type="gramEnd"/>
    </w:p>
    <w:p w14:paraId="5FF7A092" w14:textId="77777777" w:rsidR="00451277" w:rsidRDefault="00451277">
      <w:pPr>
        <w:spacing w:before="17" w:line="280" w:lineRule="exact"/>
        <w:rPr>
          <w:sz w:val="28"/>
          <w:szCs w:val="28"/>
        </w:rPr>
      </w:pPr>
    </w:p>
    <w:p w14:paraId="39D7FAB9" w14:textId="77777777" w:rsidR="00451277" w:rsidRDefault="006E795F">
      <w:pPr>
        <w:ind w:left="19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 xml:space="preserve">docker-compose </w:t>
      </w:r>
      <w:proofErr w:type="gramStart"/>
      <w:r>
        <w:rPr>
          <w:rFonts w:ascii="Calibri" w:eastAsia="Calibri" w:hAnsi="Calibri" w:cs="Calibri"/>
          <w:color w:val="FF0000"/>
          <w:sz w:val="28"/>
          <w:szCs w:val="28"/>
        </w:rPr>
        <w:t>config</w:t>
      </w:r>
      <w:proofErr w:type="gramEnd"/>
    </w:p>
    <w:p w14:paraId="2DBA6473" w14:textId="77777777" w:rsidR="00451277" w:rsidRDefault="00451277">
      <w:pPr>
        <w:spacing w:before="4" w:line="280" w:lineRule="exact"/>
        <w:rPr>
          <w:sz w:val="28"/>
          <w:szCs w:val="28"/>
        </w:rPr>
      </w:pPr>
    </w:p>
    <w:p w14:paraId="62AC5010" w14:textId="77777777" w:rsidR="00451277" w:rsidRDefault="00C909E4">
      <w:pPr>
        <w:ind w:left="198"/>
      </w:pPr>
      <w:r>
        <w:pict w14:anchorId="5E216D03">
          <v:shape id="_x0000_i1031" type="#_x0000_t75" style="width:282pt;height:122.2pt">
            <v:imagedata r:id="rId21" o:title=""/>
          </v:shape>
        </w:pict>
      </w:r>
    </w:p>
    <w:p w14:paraId="0788702D" w14:textId="77777777" w:rsidR="00451277" w:rsidRDefault="00451277">
      <w:pPr>
        <w:spacing w:before="3" w:line="160" w:lineRule="exact"/>
        <w:rPr>
          <w:sz w:val="17"/>
          <w:szCs w:val="17"/>
        </w:rPr>
      </w:pPr>
    </w:p>
    <w:p w14:paraId="18441337" w14:textId="77777777" w:rsidR="00451277" w:rsidRDefault="00451277">
      <w:pPr>
        <w:spacing w:line="200" w:lineRule="exact"/>
      </w:pPr>
    </w:p>
    <w:p w14:paraId="06A1E68C" w14:textId="77777777" w:rsidR="00451277" w:rsidRDefault="006E795F">
      <w:pPr>
        <w:ind w:left="199"/>
        <w:rPr>
          <w:rFonts w:ascii="Calibri" w:eastAsia="Calibri" w:hAnsi="Calibri" w:cs="Calibri"/>
          <w:sz w:val="22"/>
          <w:szCs w:val="22"/>
        </w:rPr>
      </w:pPr>
      <w:r>
        <w:rPr>
          <w:b/>
          <w:i/>
          <w:color w:val="0C2B40"/>
          <w:sz w:val="24"/>
          <w:szCs w:val="24"/>
        </w:rPr>
        <w:t xml:space="preserve">Steps 7:  </w:t>
      </w:r>
      <w:r>
        <w:rPr>
          <w:rFonts w:ascii="Calibri" w:eastAsia="Calibri" w:hAnsi="Calibri" w:cs="Calibri"/>
          <w:color w:val="0C2B40"/>
          <w:sz w:val="22"/>
          <w:szCs w:val="22"/>
        </w:rPr>
        <w:t xml:space="preserve">Now let’s </w:t>
      </w:r>
      <w:r>
        <w:rPr>
          <w:rFonts w:ascii="Calibri" w:eastAsia="Calibri" w:hAnsi="Calibri" w:cs="Calibri"/>
          <w:color w:val="0C2B40"/>
          <w:sz w:val="22"/>
          <w:szCs w:val="22"/>
        </w:rPr>
        <w:t xml:space="preserve">run the docker compose </w:t>
      </w:r>
      <w:proofErr w:type="gramStart"/>
      <w:r>
        <w:rPr>
          <w:rFonts w:ascii="Calibri" w:eastAsia="Calibri" w:hAnsi="Calibri" w:cs="Calibri"/>
          <w:color w:val="0C2B40"/>
          <w:sz w:val="22"/>
          <w:szCs w:val="22"/>
        </w:rPr>
        <w:t>( -</w:t>
      </w:r>
      <w:proofErr w:type="gramEnd"/>
      <w:r>
        <w:rPr>
          <w:rFonts w:ascii="Calibri" w:eastAsia="Calibri" w:hAnsi="Calibri" w:cs="Calibri"/>
          <w:color w:val="0C2B40"/>
          <w:sz w:val="22"/>
          <w:szCs w:val="22"/>
        </w:rPr>
        <w:t>d is for background)</w:t>
      </w:r>
    </w:p>
    <w:p w14:paraId="0C1639DE" w14:textId="77777777" w:rsidR="00451277" w:rsidRDefault="00451277">
      <w:pPr>
        <w:spacing w:before="18" w:line="280" w:lineRule="exact"/>
        <w:rPr>
          <w:sz w:val="28"/>
          <w:szCs w:val="28"/>
        </w:rPr>
      </w:pPr>
    </w:p>
    <w:p w14:paraId="4BB6A52E" w14:textId="77777777" w:rsidR="00451277" w:rsidRDefault="006E795F">
      <w:pPr>
        <w:ind w:left="199"/>
        <w:rPr>
          <w:rFonts w:ascii="Calibri" w:eastAsia="Calibri" w:hAnsi="Calibri" w:cs="Calibri"/>
          <w:sz w:val="28"/>
          <w:szCs w:val="28"/>
        </w:rPr>
        <w:sectPr w:rsidR="00451277">
          <w:pgSz w:w="11920" w:h="16840"/>
          <w:pgMar w:top="1280" w:right="860" w:bottom="280" w:left="1220" w:header="348" w:footer="1051" w:gutter="0"/>
          <w:cols w:space="720"/>
        </w:sectPr>
      </w:pPr>
      <w:r>
        <w:rPr>
          <w:rFonts w:ascii="Calibri" w:eastAsia="Calibri" w:hAnsi="Calibri" w:cs="Calibri"/>
          <w:color w:val="FF0000"/>
          <w:sz w:val="28"/>
          <w:szCs w:val="28"/>
        </w:rPr>
        <w:t>docker-compose up -d</w:t>
      </w:r>
    </w:p>
    <w:p w14:paraId="38EBC402" w14:textId="77777777" w:rsidR="00451277" w:rsidRDefault="00451277">
      <w:pPr>
        <w:spacing w:line="200" w:lineRule="exact"/>
      </w:pPr>
    </w:p>
    <w:p w14:paraId="47CB4297" w14:textId="77777777" w:rsidR="00451277" w:rsidRDefault="00451277">
      <w:pPr>
        <w:spacing w:before="17" w:line="200" w:lineRule="exact"/>
      </w:pPr>
    </w:p>
    <w:p w14:paraId="5BC667BB" w14:textId="77777777" w:rsidR="00451277" w:rsidRDefault="00C909E4">
      <w:pPr>
        <w:ind w:left="198"/>
      </w:pPr>
      <w:r>
        <w:pict w14:anchorId="435FE8B4">
          <v:shape id="_x0000_i1032" type="#_x0000_t75" style="width:473.7pt;height:158.55pt">
            <v:imagedata r:id="rId22" o:title=""/>
          </v:shape>
        </w:pict>
      </w:r>
    </w:p>
    <w:p w14:paraId="658658B5" w14:textId="77777777" w:rsidR="00451277" w:rsidRDefault="00451277">
      <w:pPr>
        <w:spacing w:before="5" w:line="120" w:lineRule="exact"/>
        <w:rPr>
          <w:sz w:val="13"/>
          <w:szCs w:val="13"/>
        </w:rPr>
      </w:pPr>
    </w:p>
    <w:p w14:paraId="6E06078B" w14:textId="77777777" w:rsidR="00451277" w:rsidRDefault="00451277">
      <w:pPr>
        <w:spacing w:line="200" w:lineRule="exact"/>
      </w:pPr>
    </w:p>
    <w:p w14:paraId="785C5FFF" w14:textId="77777777" w:rsidR="00451277" w:rsidRDefault="006E795F">
      <w:pPr>
        <w:spacing w:before="29"/>
        <w:ind w:left="199"/>
        <w:rPr>
          <w:rFonts w:ascii="Calibri" w:eastAsia="Calibri" w:hAnsi="Calibri" w:cs="Calibri"/>
          <w:sz w:val="22"/>
          <w:szCs w:val="22"/>
        </w:rPr>
      </w:pPr>
      <w:r>
        <w:rPr>
          <w:b/>
          <w:i/>
          <w:color w:val="0C2B40"/>
          <w:sz w:val="24"/>
          <w:szCs w:val="24"/>
        </w:rPr>
        <w:t xml:space="preserve">Steps 8:  </w:t>
      </w:r>
      <w:r>
        <w:rPr>
          <w:rFonts w:ascii="Calibri" w:eastAsia="Calibri" w:hAnsi="Calibri" w:cs="Calibri"/>
          <w:color w:val="0C2B40"/>
          <w:sz w:val="22"/>
          <w:szCs w:val="22"/>
        </w:rPr>
        <w:t xml:space="preserve">Now let’s check the Docker </w:t>
      </w:r>
      <w:proofErr w:type="spellStart"/>
      <w:proofErr w:type="gramStart"/>
      <w:r>
        <w:rPr>
          <w:rFonts w:ascii="Calibri" w:eastAsia="Calibri" w:hAnsi="Calibri" w:cs="Calibri"/>
          <w:color w:val="0C2B40"/>
          <w:sz w:val="22"/>
          <w:szCs w:val="22"/>
        </w:rPr>
        <w:t>ps</w:t>
      </w:r>
      <w:proofErr w:type="spellEnd"/>
      <w:proofErr w:type="gramEnd"/>
    </w:p>
    <w:p w14:paraId="0ADBA743" w14:textId="77777777" w:rsidR="00451277" w:rsidRDefault="00451277">
      <w:pPr>
        <w:spacing w:before="20" w:line="280" w:lineRule="exact"/>
        <w:rPr>
          <w:sz w:val="28"/>
          <w:szCs w:val="28"/>
        </w:rPr>
      </w:pPr>
    </w:p>
    <w:p w14:paraId="27AC5EED" w14:textId="77777777" w:rsidR="00451277" w:rsidRDefault="006E795F">
      <w:pPr>
        <w:ind w:left="19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 xml:space="preserve">docker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ps</w:t>
      </w:r>
      <w:proofErr w:type="spellEnd"/>
    </w:p>
    <w:p w14:paraId="1AC27CAC" w14:textId="77777777" w:rsidR="00451277" w:rsidRDefault="00451277">
      <w:pPr>
        <w:spacing w:before="4" w:line="280" w:lineRule="exact"/>
        <w:rPr>
          <w:sz w:val="28"/>
          <w:szCs w:val="28"/>
        </w:rPr>
      </w:pPr>
    </w:p>
    <w:p w14:paraId="32358C68" w14:textId="77777777" w:rsidR="00451277" w:rsidRDefault="00C909E4">
      <w:pPr>
        <w:ind w:left="198"/>
      </w:pPr>
      <w:r>
        <w:pict w14:anchorId="516F0859">
          <v:shape id="_x0000_i1033" type="#_x0000_t75" style="width:473.35pt;height:80.85pt">
            <v:imagedata r:id="rId23" o:title=""/>
          </v:shape>
        </w:pict>
      </w:r>
    </w:p>
    <w:p w14:paraId="4B5834EB" w14:textId="77777777" w:rsidR="00451277" w:rsidRDefault="00451277">
      <w:pPr>
        <w:spacing w:before="6" w:line="140" w:lineRule="exact"/>
        <w:rPr>
          <w:sz w:val="15"/>
          <w:szCs w:val="15"/>
        </w:rPr>
      </w:pPr>
    </w:p>
    <w:p w14:paraId="11F2EB9F" w14:textId="77777777" w:rsidR="00451277" w:rsidRDefault="00451277">
      <w:pPr>
        <w:spacing w:line="200" w:lineRule="exact"/>
      </w:pPr>
    </w:p>
    <w:p w14:paraId="2F45FAD8" w14:textId="77777777" w:rsidR="00451277" w:rsidRDefault="006E795F">
      <w:pPr>
        <w:ind w:left="199"/>
        <w:rPr>
          <w:rFonts w:ascii="Calibri" w:eastAsia="Calibri" w:hAnsi="Calibri" w:cs="Calibri"/>
          <w:sz w:val="22"/>
          <w:szCs w:val="22"/>
        </w:rPr>
      </w:pPr>
      <w:r>
        <w:rPr>
          <w:b/>
          <w:i/>
          <w:color w:val="0C2B40"/>
          <w:sz w:val="24"/>
          <w:szCs w:val="24"/>
        </w:rPr>
        <w:t xml:space="preserve">Steps 9:  </w:t>
      </w:r>
      <w:r>
        <w:rPr>
          <w:rFonts w:ascii="Calibri" w:eastAsia="Calibri" w:hAnsi="Calibri" w:cs="Calibri"/>
          <w:color w:val="0C2B40"/>
          <w:sz w:val="22"/>
          <w:szCs w:val="22"/>
        </w:rPr>
        <w:t xml:space="preserve">Now open the browser and type the IP address with port </w:t>
      </w:r>
      <w:proofErr w:type="gramStart"/>
      <w:r>
        <w:rPr>
          <w:rFonts w:ascii="Calibri" w:eastAsia="Calibri" w:hAnsi="Calibri" w:cs="Calibri"/>
          <w:color w:val="0C2B40"/>
          <w:sz w:val="22"/>
          <w:szCs w:val="22"/>
        </w:rPr>
        <w:t>8080</w:t>
      </w:r>
      <w:proofErr w:type="gramEnd"/>
    </w:p>
    <w:p w14:paraId="2AB50045" w14:textId="77777777" w:rsidR="00451277" w:rsidRDefault="00451277">
      <w:pPr>
        <w:spacing w:before="5" w:line="280" w:lineRule="exact"/>
        <w:rPr>
          <w:sz w:val="28"/>
          <w:szCs w:val="28"/>
        </w:rPr>
      </w:pPr>
    </w:p>
    <w:p w14:paraId="7CD81BB3" w14:textId="77777777" w:rsidR="00451277" w:rsidRDefault="00C909E4">
      <w:pPr>
        <w:ind w:left="198"/>
      </w:pPr>
      <w:r>
        <w:pict w14:anchorId="2BA018B2">
          <v:shape id="_x0000_i1034" type="#_x0000_t75" style="width:473.35pt;height:194.2pt">
            <v:imagedata r:id="rId24" o:title=""/>
          </v:shape>
        </w:pict>
      </w:r>
    </w:p>
    <w:p w14:paraId="09AB8A8E" w14:textId="77777777" w:rsidR="00451277" w:rsidRDefault="00451277">
      <w:pPr>
        <w:spacing w:before="18" w:line="280" w:lineRule="exact"/>
        <w:rPr>
          <w:sz w:val="28"/>
          <w:szCs w:val="28"/>
        </w:rPr>
      </w:pPr>
    </w:p>
    <w:p w14:paraId="14EF2C0D" w14:textId="77777777" w:rsidR="00451277" w:rsidRDefault="006E795F">
      <w:pPr>
        <w:ind w:left="199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color w:val="B41211"/>
          <w:sz w:val="28"/>
          <w:szCs w:val="28"/>
        </w:rPr>
        <w:t xml:space="preserve">4.1       </w:t>
      </w:r>
      <w:r>
        <w:rPr>
          <w:rFonts w:ascii="Arial" w:eastAsia="Arial" w:hAnsi="Arial" w:cs="Arial"/>
          <w:b/>
          <w:color w:val="0C2B40"/>
          <w:sz w:val="36"/>
          <w:szCs w:val="36"/>
        </w:rPr>
        <w:t xml:space="preserve">Manage Compose </w:t>
      </w:r>
      <w:proofErr w:type="spellStart"/>
      <w:r>
        <w:rPr>
          <w:rFonts w:ascii="Arial" w:eastAsia="Arial" w:hAnsi="Arial" w:cs="Arial"/>
          <w:b/>
          <w:color w:val="0C2B40"/>
          <w:sz w:val="36"/>
          <w:szCs w:val="36"/>
        </w:rPr>
        <w:t>Conatiner</w:t>
      </w:r>
      <w:proofErr w:type="spellEnd"/>
    </w:p>
    <w:p w14:paraId="3679A69F" w14:textId="77777777" w:rsidR="00451277" w:rsidRDefault="00451277">
      <w:pPr>
        <w:spacing w:line="200" w:lineRule="exact"/>
      </w:pPr>
    </w:p>
    <w:p w14:paraId="73F9E891" w14:textId="77777777" w:rsidR="00451277" w:rsidRDefault="00451277">
      <w:pPr>
        <w:spacing w:before="16" w:line="220" w:lineRule="exact"/>
        <w:rPr>
          <w:sz w:val="22"/>
          <w:szCs w:val="22"/>
        </w:rPr>
      </w:pPr>
    </w:p>
    <w:p w14:paraId="555BF577" w14:textId="77777777" w:rsidR="00451277" w:rsidRDefault="006E795F">
      <w:pPr>
        <w:ind w:left="199"/>
        <w:rPr>
          <w:rFonts w:ascii="Calibri" w:eastAsia="Calibri" w:hAnsi="Calibri" w:cs="Calibri"/>
          <w:sz w:val="22"/>
          <w:szCs w:val="22"/>
        </w:rPr>
      </w:pPr>
      <w:r>
        <w:rPr>
          <w:b/>
          <w:i/>
          <w:color w:val="0C2B40"/>
          <w:sz w:val="24"/>
          <w:szCs w:val="24"/>
        </w:rPr>
        <w:t xml:space="preserve">Steps 1:  </w:t>
      </w:r>
      <w:r>
        <w:rPr>
          <w:rFonts w:ascii="Calibri" w:eastAsia="Calibri" w:hAnsi="Calibri" w:cs="Calibri"/>
          <w:color w:val="0C2B40"/>
          <w:sz w:val="22"/>
          <w:szCs w:val="22"/>
        </w:rPr>
        <w:t xml:space="preserve">Shut down the </w:t>
      </w:r>
      <w:proofErr w:type="gramStart"/>
      <w:r>
        <w:rPr>
          <w:rFonts w:ascii="Calibri" w:eastAsia="Calibri" w:hAnsi="Calibri" w:cs="Calibri"/>
          <w:color w:val="0C2B40"/>
          <w:sz w:val="22"/>
          <w:szCs w:val="22"/>
        </w:rPr>
        <w:t>container</w:t>
      </w:r>
      <w:proofErr w:type="gramEnd"/>
    </w:p>
    <w:p w14:paraId="43E4BA8F" w14:textId="77777777" w:rsidR="00451277" w:rsidRDefault="00451277">
      <w:pPr>
        <w:spacing w:before="20" w:line="280" w:lineRule="exact"/>
        <w:rPr>
          <w:sz w:val="28"/>
          <w:szCs w:val="28"/>
        </w:rPr>
      </w:pPr>
    </w:p>
    <w:p w14:paraId="38D5E21B" w14:textId="77777777" w:rsidR="00451277" w:rsidRDefault="006E795F">
      <w:pPr>
        <w:ind w:left="199"/>
        <w:rPr>
          <w:rFonts w:ascii="Calibri" w:eastAsia="Calibri" w:hAnsi="Calibri" w:cs="Calibri"/>
          <w:sz w:val="28"/>
          <w:szCs w:val="28"/>
        </w:rPr>
        <w:sectPr w:rsidR="00451277">
          <w:headerReference w:type="default" r:id="rId25"/>
          <w:pgSz w:w="11920" w:h="16840"/>
          <w:pgMar w:top="1280" w:right="860" w:bottom="280" w:left="1220" w:header="348" w:footer="1051" w:gutter="0"/>
          <w:cols w:space="720"/>
        </w:sectPr>
      </w:pPr>
      <w:r>
        <w:rPr>
          <w:rFonts w:ascii="Calibri" w:eastAsia="Calibri" w:hAnsi="Calibri" w:cs="Calibri"/>
          <w:color w:val="FF0000"/>
          <w:sz w:val="28"/>
          <w:szCs w:val="28"/>
        </w:rPr>
        <w:t>docker-compose down</w:t>
      </w:r>
    </w:p>
    <w:p w14:paraId="004FFDB4" w14:textId="77777777" w:rsidR="00451277" w:rsidRDefault="00451277">
      <w:pPr>
        <w:spacing w:line="200" w:lineRule="exact"/>
      </w:pPr>
    </w:p>
    <w:p w14:paraId="17C49857" w14:textId="77777777" w:rsidR="00451277" w:rsidRDefault="00451277">
      <w:pPr>
        <w:spacing w:before="17" w:line="200" w:lineRule="exact"/>
      </w:pPr>
    </w:p>
    <w:p w14:paraId="6C15130D" w14:textId="77777777" w:rsidR="00451277" w:rsidRDefault="00C909E4">
      <w:pPr>
        <w:ind w:left="198"/>
      </w:pPr>
      <w:r>
        <w:pict w14:anchorId="37E040C0">
          <v:shape id="_x0000_i1035" type="#_x0000_t75" style="width:395.35pt;height:78.65pt">
            <v:imagedata r:id="rId26" o:title=""/>
          </v:shape>
        </w:pict>
      </w:r>
    </w:p>
    <w:p w14:paraId="7F88D2EF" w14:textId="77777777" w:rsidR="00451277" w:rsidRDefault="00451277">
      <w:pPr>
        <w:spacing w:before="2" w:line="140" w:lineRule="exact"/>
        <w:rPr>
          <w:sz w:val="14"/>
          <w:szCs w:val="14"/>
        </w:rPr>
      </w:pPr>
    </w:p>
    <w:p w14:paraId="3F111EEC" w14:textId="77777777" w:rsidR="00451277" w:rsidRDefault="00451277">
      <w:pPr>
        <w:spacing w:line="200" w:lineRule="exact"/>
      </w:pPr>
    </w:p>
    <w:p w14:paraId="0EDC2691" w14:textId="77777777" w:rsidR="00451277" w:rsidRDefault="006E795F">
      <w:pPr>
        <w:spacing w:before="29"/>
        <w:ind w:left="199"/>
        <w:rPr>
          <w:rFonts w:ascii="Calibri" w:eastAsia="Calibri" w:hAnsi="Calibri" w:cs="Calibri"/>
          <w:sz w:val="22"/>
          <w:szCs w:val="22"/>
        </w:rPr>
      </w:pPr>
      <w:r>
        <w:rPr>
          <w:b/>
          <w:i/>
          <w:color w:val="0C2B40"/>
          <w:sz w:val="24"/>
          <w:szCs w:val="24"/>
        </w:rPr>
        <w:t xml:space="preserve">Steps 2:  </w:t>
      </w:r>
      <w:r>
        <w:rPr>
          <w:rFonts w:ascii="Calibri" w:eastAsia="Calibri" w:hAnsi="Calibri" w:cs="Calibri"/>
          <w:color w:val="0C2B40"/>
          <w:sz w:val="22"/>
          <w:szCs w:val="22"/>
        </w:rPr>
        <w:t xml:space="preserve">scale the service like </w:t>
      </w:r>
      <w:proofErr w:type="gramStart"/>
      <w:r>
        <w:rPr>
          <w:rFonts w:ascii="Calibri" w:eastAsia="Calibri" w:hAnsi="Calibri" w:cs="Calibri"/>
          <w:color w:val="0C2B40"/>
          <w:sz w:val="22"/>
          <w:szCs w:val="22"/>
        </w:rPr>
        <w:t>database</w:t>
      </w:r>
      <w:proofErr w:type="gramEnd"/>
    </w:p>
    <w:p w14:paraId="2EC0528E" w14:textId="77777777" w:rsidR="00451277" w:rsidRDefault="00451277">
      <w:pPr>
        <w:spacing w:before="20" w:line="280" w:lineRule="exact"/>
        <w:rPr>
          <w:sz w:val="28"/>
          <w:szCs w:val="28"/>
        </w:rPr>
      </w:pPr>
    </w:p>
    <w:p w14:paraId="232BEF2C" w14:textId="77777777" w:rsidR="00451277" w:rsidRDefault="006E795F">
      <w:pPr>
        <w:ind w:left="19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>docker-compose up -d –scale database=4</w:t>
      </w:r>
    </w:p>
    <w:p w14:paraId="67833FCD" w14:textId="77777777" w:rsidR="00451277" w:rsidRDefault="00451277">
      <w:pPr>
        <w:spacing w:before="3" w:line="280" w:lineRule="exact"/>
        <w:rPr>
          <w:sz w:val="28"/>
          <w:szCs w:val="28"/>
        </w:rPr>
      </w:pPr>
    </w:p>
    <w:p w14:paraId="31338CFE" w14:textId="77777777" w:rsidR="00451277" w:rsidRDefault="00C909E4">
      <w:pPr>
        <w:ind w:left="198"/>
      </w:pPr>
      <w:r>
        <w:pict w14:anchorId="3120E8A8">
          <v:shape id="_x0000_i1036" type="#_x0000_t75" style="width:473.35pt;height:87.8pt">
            <v:imagedata r:id="rId27" o:title=""/>
          </v:shape>
        </w:pict>
      </w:r>
    </w:p>
    <w:p w14:paraId="21B4A6DF" w14:textId="77777777" w:rsidR="00451277" w:rsidRDefault="00451277">
      <w:pPr>
        <w:spacing w:before="1" w:line="160" w:lineRule="exact"/>
        <w:rPr>
          <w:sz w:val="17"/>
          <w:szCs w:val="17"/>
        </w:rPr>
      </w:pPr>
    </w:p>
    <w:p w14:paraId="2A726E23" w14:textId="77777777" w:rsidR="00451277" w:rsidRDefault="00451277">
      <w:pPr>
        <w:spacing w:line="200" w:lineRule="exact"/>
      </w:pPr>
    </w:p>
    <w:p w14:paraId="02F8063E" w14:textId="77777777" w:rsidR="00451277" w:rsidRDefault="006E795F">
      <w:pPr>
        <w:ind w:left="199"/>
        <w:rPr>
          <w:rFonts w:ascii="Calibri" w:eastAsia="Calibri" w:hAnsi="Calibri" w:cs="Calibri"/>
          <w:sz w:val="22"/>
          <w:szCs w:val="22"/>
        </w:rPr>
      </w:pPr>
      <w:r>
        <w:rPr>
          <w:b/>
          <w:i/>
          <w:color w:val="0C2B40"/>
          <w:sz w:val="24"/>
          <w:szCs w:val="24"/>
        </w:rPr>
        <w:t xml:space="preserve">Steps 3:  </w:t>
      </w:r>
      <w:r>
        <w:rPr>
          <w:rFonts w:ascii="Calibri" w:eastAsia="Calibri" w:hAnsi="Calibri" w:cs="Calibri"/>
          <w:color w:val="0C2B40"/>
          <w:sz w:val="22"/>
          <w:szCs w:val="22"/>
        </w:rPr>
        <w:t xml:space="preserve">check the no of running </w:t>
      </w:r>
      <w:proofErr w:type="gramStart"/>
      <w:r>
        <w:rPr>
          <w:rFonts w:ascii="Calibri" w:eastAsia="Calibri" w:hAnsi="Calibri" w:cs="Calibri"/>
          <w:color w:val="0C2B40"/>
          <w:sz w:val="22"/>
          <w:szCs w:val="22"/>
        </w:rPr>
        <w:t>container</w:t>
      </w:r>
      <w:proofErr w:type="gramEnd"/>
    </w:p>
    <w:p w14:paraId="00141D9E" w14:textId="77777777" w:rsidR="00451277" w:rsidRDefault="00451277">
      <w:pPr>
        <w:spacing w:before="20" w:line="280" w:lineRule="exact"/>
        <w:rPr>
          <w:sz w:val="28"/>
          <w:szCs w:val="28"/>
        </w:rPr>
      </w:pPr>
    </w:p>
    <w:p w14:paraId="1EC0E682" w14:textId="77777777" w:rsidR="00451277" w:rsidRDefault="006E795F">
      <w:pPr>
        <w:ind w:left="19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 xml:space="preserve">docker </w:t>
      </w:r>
      <w:proofErr w:type="spellStart"/>
      <w:r>
        <w:rPr>
          <w:rFonts w:ascii="Calibri" w:eastAsia="Calibri" w:hAnsi="Calibri" w:cs="Calibri"/>
          <w:color w:val="FF0000"/>
          <w:sz w:val="28"/>
          <w:szCs w:val="28"/>
        </w:rPr>
        <w:t>ps</w:t>
      </w:r>
      <w:proofErr w:type="spellEnd"/>
    </w:p>
    <w:p w14:paraId="6957C4DD" w14:textId="77777777" w:rsidR="00451277" w:rsidRDefault="00451277">
      <w:pPr>
        <w:spacing w:before="4" w:line="280" w:lineRule="exact"/>
        <w:rPr>
          <w:sz w:val="28"/>
          <w:szCs w:val="28"/>
        </w:rPr>
      </w:pPr>
    </w:p>
    <w:p w14:paraId="672831A1" w14:textId="77777777" w:rsidR="00451277" w:rsidRDefault="00C909E4">
      <w:pPr>
        <w:ind w:left="198"/>
      </w:pPr>
      <w:r>
        <w:pict w14:anchorId="568A45E1">
          <v:shape id="_x0000_i1037" type="#_x0000_t75" style="width:473.35pt;height:96pt">
            <v:imagedata r:id="rId28" o:title=""/>
          </v:shape>
        </w:pict>
      </w:r>
    </w:p>
    <w:p w14:paraId="0C04DFD5" w14:textId="77777777" w:rsidR="00451277" w:rsidRDefault="00451277">
      <w:pPr>
        <w:spacing w:before="7" w:line="180" w:lineRule="exact"/>
        <w:rPr>
          <w:sz w:val="19"/>
          <w:szCs w:val="19"/>
        </w:rPr>
      </w:pPr>
    </w:p>
    <w:p w14:paraId="320BA8E6" w14:textId="77777777" w:rsidR="00451277" w:rsidRDefault="00451277">
      <w:pPr>
        <w:spacing w:line="200" w:lineRule="exact"/>
      </w:pPr>
    </w:p>
    <w:p w14:paraId="045B5414" w14:textId="77777777" w:rsidR="00451277" w:rsidRDefault="00451277">
      <w:pPr>
        <w:spacing w:line="200" w:lineRule="exact"/>
      </w:pPr>
    </w:p>
    <w:p w14:paraId="3EB5328C" w14:textId="77777777" w:rsidR="00451277" w:rsidRDefault="00451277">
      <w:pPr>
        <w:spacing w:line="200" w:lineRule="exact"/>
      </w:pPr>
    </w:p>
    <w:p w14:paraId="4860EFF0" w14:textId="77777777" w:rsidR="00451277" w:rsidRDefault="00451277">
      <w:pPr>
        <w:spacing w:line="200" w:lineRule="exact"/>
      </w:pPr>
    </w:p>
    <w:p w14:paraId="49E1A42D" w14:textId="77777777" w:rsidR="00451277" w:rsidRDefault="006E795F">
      <w:pPr>
        <w:ind w:left="199"/>
        <w:rPr>
          <w:rFonts w:ascii="Calibri" w:eastAsia="Calibri" w:hAnsi="Calibri" w:cs="Calibri"/>
          <w:sz w:val="22"/>
          <w:szCs w:val="22"/>
        </w:rPr>
      </w:pPr>
      <w:r>
        <w:rPr>
          <w:b/>
          <w:i/>
          <w:color w:val="0C2B40"/>
          <w:sz w:val="24"/>
          <w:szCs w:val="24"/>
        </w:rPr>
        <w:t xml:space="preserve">Steps 4:  </w:t>
      </w:r>
      <w:r>
        <w:rPr>
          <w:rFonts w:ascii="Calibri" w:eastAsia="Calibri" w:hAnsi="Calibri" w:cs="Calibri"/>
          <w:color w:val="0C2B40"/>
          <w:sz w:val="22"/>
          <w:szCs w:val="22"/>
        </w:rPr>
        <w:t>down the container</w:t>
      </w:r>
    </w:p>
    <w:p w14:paraId="706431F4" w14:textId="77777777" w:rsidR="00451277" w:rsidRDefault="00451277">
      <w:pPr>
        <w:spacing w:before="20" w:line="280" w:lineRule="exact"/>
        <w:rPr>
          <w:sz w:val="28"/>
          <w:szCs w:val="28"/>
        </w:rPr>
      </w:pPr>
    </w:p>
    <w:p w14:paraId="4EDD5527" w14:textId="77777777" w:rsidR="00451277" w:rsidRDefault="006E795F">
      <w:pPr>
        <w:ind w:left="19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FF0000"/>
          <w:sz w:val="28"/>
          <w:szCs w:val="28"/>
        </w:rPr>
        <w:t xml:space="preserve">Docker-compose </w:t>
      </w:r>
      <w:proofErr w:type="gramStart"/>
      <w:r>
        <w:rPr>
          <w:rFonts w:ascii="Calibri" w:eastAsia="Calibri" w:hAnsi="Calibri" w:cs="Calibri"/>
          <w:color w:val="FF0000"/>
          <w:sz w:val="28"/>
          <w:szCs w:val="28"/>
        </w:rPr>
        <w:t>down</w:t>
      </w:r>
      <w:proofErr w:type="gramEnd"/>
    </w:p>
    <w:sectPr w:rsidR="00451277">
      <w:pgSz w:w="11920" w:h="16840"/>
      <w:pgMar w:top="1280" w:right="860" w:bottom="280" w:left="1220" w:header="348" w:footer="10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8C037" w14:textId="77777777" w:rsidR="006E795F" w:rsidRDefault="006E795F">
      <w:r>
        <w:separator/>
      </w:r>
    </w:p>
  </w:endnote>
  <w:endnote w:type="continuationSeparator" w:id="0">
    <w:p w14:paraId="21D3EA8A" w14:textId="77777777" w:rsidR="006E795F" w:rsidRDefault="006E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A28E1" w14:textId="77777777" w:rsidR="00C909E4" w:rsidRDefault="00C909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DA03E" w14:textId="3D282D9B" w:rsidR="00451277" w:rsidRDefault="006E795F">
    <w:pPr>
      <w:spacing w:line="200" w:lineRule="exact"/>
    </w:pPr>
    <w:r>
      <w:pict w14:anchorId="124CCC1C">
        <v:group id="_x0000_s2051" style="position:absolute;margin-left:83.65pt;margin-top:769.05pt;width:462.45pt;height:0;z-index:-251659264;mso-position-horizontal-relative:page;mso-position-vertical-relative:page" coordorigin="1673,15381" coordsize="9249,0">
          <v:shape id="_x0000_s2052" style="position:absolute;left:1673;top:15381;width:9249;height:0" coordorigin="1673,15381" coordsize="9249,0" path="m1673,15381r9249,e" filled="f" strokecolor="#d9d9d9" strokeweight=".20464mm">
            <v:path arrowok="t"/>
          </v:shape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0FF36" w14:textId="77777777" w:rsidR="00C909E4" w:rsidRDefault="00C909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0699DE" w14:textId="77777777" w:rsidR="006E795F" w:rsidRDefault="006E795F">
      <w:r>
        <w:separator/>
      </w:r>
    </w:p>
  </w:footnote>
  <w:footnote w:type="continuationSeparator" w:id="0">
    <w:p w14:paraId="44E5D43A" w14:textId="77777777" w:rsidR="006E795F" w:rsidRDefault="006E7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ADF53" w14:textId="77777777" w:rsidR="00C909E4" w:rsidRDefault="00C909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7C8F1" w14:textId="6923C43D" w:rsidR="00451277" w:rsidRDefault="00451277">
    <w:pPr>
      <w:spacing w:line="200" w:lineRule="exac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15293F" w14:textId="77777777" w:rsidR="00C909E4" w:rsidRDefault="00C909E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81937" w14:textId="5A4BB9C5" w:rsidR="00451277" w:rsidRDefault="00451277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045D8"/>
    <w:multiLevelType w:val="multilevel"/>
    <w:tmpl w:val="5A54DC0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277"/>
    <w:rsid w:val="00451277"/>
    <w:rsid w:val="006E795F"/>
    <w:rsid w:val="00C90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AF9503A"/>
  <w15:docId w15:val="{5CCDF025-B7F1-412F-AB1F-6C68DEB3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9E4"/>
  </w:style>
  <w:style w:type="paragraph" w:styleId="Footer">
    <w:name w:val="footer"/>
    <w:basedOn w:val="Normal"/>
    <w:link w:val="FooterChar"/>
    <w:uiPriority w:val="99"/>
    <w:unhideWhenUsed/>
    <w:rsid w:val="00C909E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6.jpeg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image" Target="media/image5.jpeg"/><Relationship Id="rId25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jpeg"/><Relationship Id="rId28" Type="http://schemas.openxmlformats.org/officeDocument/2006/relationships/image" Target="media/image15.jpeg"/><Relationship Id="rId10" Type="http://schemas.openxmlformats.org/officeDocument/2006/relationships/header" Target="header2.xm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jpeg"/><Relationship Id="rId27" Type="http://schemas.openxmlformats.org/officeDocument/2006/relationships/image" Target="media/image14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458</Words>
  <Characters>2614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Info Desk</cp:lastModifiedBy>
  <cp:revision>2</cp:revision>
  <dcterms:created xsi:type="dcterms:W3CDTF">2021-01-19T06:23:00Z</dcterms:created>
  <dcterms:modified xsi:type="dcterms:W3CDTF">2021-01-19T06:24:00Z</dcterms:modified>
</cp:coreProperties>
</file>